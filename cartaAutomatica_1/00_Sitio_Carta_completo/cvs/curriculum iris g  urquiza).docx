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1450A3" w14:textId="77777777" w:rsidR="004035A6" w:rsidRDefault="004035A6">
      <w:pPr>
        <w:pStyle w:val="Textodecuerpo2"/>
        <w:spacing w:before="0" w:after="0"/>
        <w:rPr>
          <w:b/>
          <w:i/>
          <w:caps/>
          <w:sz w:val="36"/>
          <w:szCs w:val="36"/>
          <w:lang w:val="es-ES_tradnl"/>
        </w:rPr>
      </w:pPr>
    </w:p>
    <w:p w14:paraId="3B5D4A0A" w14:textId="77777777" w:rsidR="004035A6" w:rsidRDefault="004035A6">
      <w:pPr>
        <w:pStyle w:val="Textodecuerpo2"/>
        <w:spacing w:before="0" w:after="0"/>
        <w:rPr>
          <w:b/>
          <w:i/>
          <w:caps/>
          <w:sz w:val="36"/>
          <w:szCs w:val="36"/>
          <w:lang w:val="es-ES_tradnl"/>
        </w:rPr>
      </w:pPr>
    </w:p>
    <w:p w14:paraId="061B3007" w14:textId="77777777" w:rsidR="004035A6" w:rsidRDefault="004035A6">
      <w:pPr>
        <w:pStyle w:val="Textodecuerpo2"/>
        <w:spacing w:before="0" w:after="0"/>
        <w:rPr>
          <w:b/>
          <w:i/>
          <w:caps/>
          <w:sz w:val="36"/>
          <w:szCs w:val="36"/>
          <w:lang w:val="es-ES_tradnl"/>
        </w:rPr>
      </w:pPr>
      <w:r>
        <w:rPr>
          <w:b/>
          <w:i/>
          <w:caps/>
          <w:sz w:val="36"/>
          <w:szCs w:val="36"/>
          <w:lang w:val="es-ES_tradnl"/>
        </w:rPr>
        <w:t xml:space="preserve">                           Currículum Vitae</w:t>
      </w:r>
    </w:p>
    <w:p w14:paraId="5FDAD34D" w14:textId="77777777" w:rsidR="004035A6" w:rsidRDefault="004035A6">
      <w:pPr>
        <w:pStyle w:val="Ttulo2"/>
        <w:spacing w:before="0" w:after="0"/>
        <w:rPr>
          <w:rFonts w:ascii="Arial" w:hAnsi="Arial"/>
          <w:sz w:val="28"/>
          <w:szCs w:val="2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 xml:space="preserve">                               </w:t>
      </w:r>
    </w:p>
    <w:p w14:paraId="0E51C441" w14:textId="77777777" w:rsidR="004035A6" w:rsidRDefault="004035A6">
      <w:pPr>
        <w:pStyle w:val="Ttulo2"/>
        <w:spacing w:before="0" w:after="0"/>
        <w:rPr>
          <w:sz w:val="40"/>
          <w:szCs w:val="40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 xml:space="preserve">                            </w:t>
      </w:r>
      <w:r>
        <w:rPr>
          <w:sz w:val="40"/>
          <w:szCs w:val="40"/>
          <w:lang w:val="es-ES_tradnl"/>
        </w:rPr>
        <w:t>Iris Gabriela URQUIZA</w:t>
      </w:r>
    </w:p>
    <w:p w14:paraId="0723B121" w14:textId="77777777" w:rsidR="004035A6" w:rsidRDefault="004035A6">
      <w:pPr>
        <w:jc w:val="center"/>
      </w:pPr>
    </w:p>
    <w:p w14:paraId="04963BD5" w14:textId="77777777" w:rsidR="004035A6" w:rsidRDefault="00221A62">
      <w:pPr>
        <w:jc w:val="center"/>
      </w:pPr>
      <w:hyperlink r:id="rId6" w:history="1">
        <w:r w:rsidR="004035A6">
          <w:rPr>
            <w:rStyle w:val="Continuarlista21"/>
            <w:rFonts w:ascii="Lucida Sans" w:hAnsi="Lucida Sans"/>
          </w:rPr>
          <w:t>cangrejoush@hotmail.com</w:t>
        </w:r>
      </w:hyperlink>
    </w:p>
    <w:p w14:paraId="226197F2" w14:textId="77777777" w:rsidR="004035A6" w:rsidRDefault="00641F8B">
      <w:pPr>
        <w:jc w:val="center"/>
        <w:rPr>
          <w:rStyle w:val="Continuarlista21"/>
          <w:rFonts w:ascii="Lucida Sans" w:hAnsi="Lucida Sans"/>
          <w:b/>
        </w:rPr>
      </w:pPr>
      <w:r>
        <w:rPr>
          <w:rStyle w:val="Continuarlista21"/>
          <w:rFonts w:ascii="Lucida Sans" w:hAnsi="Lucida Sans"/>
          <w:b/>
          <w:noProof/>
        </w:rPr>
        <w:drawing>
          <wp:inline distT="0" distB="0" distL="0" distR="0" wp14:anchorId="6EF27B1F" wp14:editId="07777777">
            <wp:extent cx="2162175" cy="2314575"/>
            <wp:effectExtent l="0" t="0" r="0" b="0"/>
            <wp:docPr id="1" name="Imagen 1" descr="IMG_62127452318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6212745231816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0020" w14:textId="77777777" w:rsidR="004035A6" w:rsidRDefault="004035A6">
      <w:pPr>
        <w:pStyle w:val="Textodecuerpo2"/>
        <w:spacing w:before="0" w:after="0"/>
        <w:jc w:val="center"/>
      </w:pPr>
    </w:p>
    <w:p w14:paraId="574A260F" w14:textId="77777777" w:rsidR="00221A62" w:rsidRDefault="00221A62">
      <w:pPr>
        <w:pStyle w:val="Textodecuerpo2"/>
        <w:spacing w:before="0" w:after="0"/>
        <w:jc w:val="center"/>
      </w:pPr>
    </w:p>
    <w:p w14:paraId="117FB31A" w14:textId="77777777" w:rsidR="004035A6" w:rsidRDefault="004035A6">
      <w:pPr>
        <w:pStyle w:val="Textodecuerpo2"/>
        <w:spacing w:before="0" w:after="0"/>
        <w:jc w:val="center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Cel</w:t>
      </w:r>
      <w:proofErr w:type="spellEnd"/>
      <w:r>
        <w:rPr>
          <w:rFonts w:ascii="Arial" w:hAnsi="Arial"/>
          <w:b/>
        </w:rPr>
        <w:t>: 03442-15401028</w:t>
      </w:r>
    </w:p>
    <w:p w14:paraId="490F29C6" w14:textId="77777777" w:rsidR="004035A6" w:rsidRDefault="004035A6">
      <w:pPr>
        <w:pStyle w:val="Textodecuerpo2"/>
        <w:spacing w:before="0" w:after="0"/>
        <w:rPr>
          <w:rFonts w:ascii="Arial" w:hAnsi="Arial"/>
          <w:sz w:val="20"/>
          <w:lang w:val="es-ES_tradnl"/>
        </w:rPr>
      </w:pPr>
    </w:p>
    <w:p w14:paraId="41A4D7C4" w14:textId="77777777" w:rsidR="004035A6" w:rsidRDefault="004035A6">
      <w:pPr>
        <w:pStyle w:val="Textodecuerpo2"/>
        <w:spacing w:before="0" w:after="0"/>
        <w:rPr>
          <w:rFonts w:ascii="Arial" w:hAnsi="Arial"/>
          <w:sz w:val="20"/>
          <w:lang w:val="es-ES_tradnl"/>
        </w:rPr>
      </w:pPr>
    </w:p>
    <w:p w14:paraId="207A6D38" w14:textId="77777777" w:rsidR="004035A6" w:rsidRDefault="004035A6">
      <w:pPr>
        <w:pStyle w:val="Textodecuerpo2"/>
        <w:spacing w:before="0" w:after="0"/>
        <w:rPr>
          <w:rFonts w:ascii="Arial" w:hAnsi="Arial"/>
          <w:sz w:val="20"/>
          <w:lang w:val="es-ES_tradnl"/>
        </w:rPr>
      </w:pPr>
    </w:p>
    <w:p w14:paraId="62A7A5C9" w14:textId="77777777" w:rsidR="004035A6" w:rsidRDefault="004035A6">
      <w:pPr>
        <w:pStyle w:val="Ttulo1"/>
        <w:spacing w:before="0" w:after="0"/>
        <w:jc w:val="center"/>
        <w:rPr>
          <w:rFonts w:ascii="Arial" w:hAnsi="Arial" w:cs="Arial"/>
          <w:caps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  <w:lang w:val="en-US"/>
        </w:rPr>
        <w:t>INFORMACION PERSONAL</w:t>
      </w:r>
    </w:p>
    <w:p w14:paraId="36119140" w14:textId="77777777" w:rsidR="004035A6" w:rsidRDefault="004035A6">
      <w:pPr>
        <w:spacing w:before="100" w:after="100"/>
        <w:ind w:left="360"/>
        <w:jc w:val="both"/>
        <w:rPr>
          <w:rStyle w:val="Continuarlista41"/>
          <w:rFonts w:ascii="Arial" w:hAnsi="Arial"/>
          <w:sz w:val="27"/>
          <w:lang w:val="es-ES_tradnl"/>
        </w:rPr>
      </w:pPr>
    </w:p>
    <w:p w14:paraId="04F2A385" w14:textId="692BC055" w:rsidR="004035A6" w:rsidRDefault="004035A6"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Style w:val="Continuarlista41"/>
          <w:rFonts w:ascii="Arial" w:hAnsi="Arial"/>
          <w:sz w:val="27"/>
          <w:lang w:val="es-ES_tradnl"/>
        </w:rPr>
      </w:pPr>
      <w:r>
        <w:rPr>
          <w:rStyle w:val="Continuarlista41"/>
          <w:rFonts w:ascii="Arial" w:hAnsi="Arial"/>
          <w:sz w:val="27"/>
          <w:lang w:val="es-ES_tradnl"/>
        </w:rPr>
        <w:t>Edad: 4</w:t>
      </w:r>
      <w:r w:rsidR="00B74B8F">
        <w:rPr>
          <w:rStyle w:val="Continuarlista41"/>
          <w:rFonts w:ascii="Arial" w:hAnsi="Arial"/>
          <w:sz w:val="27"/>
          <w:lang w:val="es-ES_tradnl"/>
        </w:rPr>
        <w:t>6</w:t>
      </w:r>
      <w:r w:rsidR="00907AB3">
        <w:rPr>
          <w:rStyle w:val="Continuarlista41"/>
          <w:rFonts w:ascii="Arial" w:hAnsi="Arial"/>
          <w:sz w:val="27"/>
          <w:lang w:val="es-ES_tradnl"/>
        </w:rPr>
        <w:t xml:space="preserve"> </w:t>
      </w:r>
      <w:r>
        <w:rPr>
          <w:rStyle w:val="Continuarlista41"/>
          <w:rFonts w:ascii="Arial" w:hAnsi="Arial"/>
          <w:sz w:val="27"/>
          <w:lang w:val="es-ES_tradnl"/>
        </w:rPr>
        <w:t>Años.</w:t>
      </w:r>
    </w:p>
    <w:p w14:paraId="7D837464" w14:textId="77777777" w:rsidR="004035A6" w:rsidRDefault="004035A6">
      <w:pPr>
        <w:pStyle w:val="Ttulo1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Arial" w:hAnsi="Arial"/>
          <w:sz w:val="27"/>
          <w:lang w:val="es-ES_tradnl"/>
        </w:rPr>
      </w:pPr>
      <w:r>
        <w:rPr>
          <w:rFonts w:ascii="Arial" w:hAnsi="Arial"/>
          <w:sz w:val="27"/>
          <w:lang w:val="es-ES_tradnl"/>
        </w:rPr>
        <w:t>Fecha de nacimiento: 19/07/1970</w:t>
      </w:r>
    </w:p>
    <w:p w14:paraId="25D96C69" w14:textId="77777777" w:rsidR="004035A6" w:rsidRDefault="004035A6"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Style w:val="Continuarlista41"/>
          <w:rFonts w:ascii="Arial" w:hAnsi="Arial"/>
          <w:sz w:val="27"/>
          <w:lang w:val="es-ES_tradnl"/>
        </w:rPr>
      </w:pPr>
      <w:r>
        <w:rPr>
          <w:rStyle w:val="Continuarlista41"/>
          <w:rFonts w:ascii="Arial" w:hAnsi="Arial"/>
          <w:sz w:val="27"/>
          <w:lang w:val="es-ES_tradnl"/>
        </w:rPr>
        <w:t xml:space="preserve">Estado Civil: </w:t>
      </w:r>
      <w:r w:rsidR="004428A7">
        <w:rPr>
          <w:rStyle w:val="Continuarlista41"/>
          <w:rFonts w:ascii="Arial" w:hAnsi="Arial"/>
          <w:sz w:val="27"/>
          <w:lang w:val="es-ES_tradnl"/>
        </w:rPr>
        <w:t>Divorciada</w:t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  <w:r w:rsidR="004428A7">
        <w:rPr>
          <w:rStyle w:val="Continuarlista41"/>
          <w:rFonts w:ascii="Arial" w:hAnsi="Arial"/>
          <w:vanish/>
          <w:sz w:val="27"/>
          <w:lang w:val="es-ES_tradnl"/>
        </w:rPr>
        <w:pgNum/>
      </w:r>
    </w:p>
    <w:p w14:paraId="650A62BE" w14:textId="77777777" w:rsidR="004035A6" w:rsidRDefault="004035A6"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Style w:val="Continuarlista41"/>
          <w:rFonts w:ascii="Arial" w:hAnsi="Arial"/>
          <w:sz w:val="27"/>
          <w:lang w:val="es-ES_tradnl"/>
        </w:rPr>
      </w:pPr>
      <w:r>
        <w:rPr>
          <w:rStyle w:val="Continuarlista41"/>
          <w:rFonts w:ascii="Arial" w:hAnsi="Arial"/>
          <w:sz w:val="27"/>
          <w:lang w:val="es-ES_tradnl"/>
        </w:rPr>
        <w:t>Dos hijos adolescentes</w:t>
      </w:r>
      <w:r w:rsidR="00253F4F">
        <w:rPr>
          <w:rStyle w:val="Continuarlista41"/>
          <w:rFonts w:ascii="Arial" w:hAnsi="Arial"/>
          <w:sz w:val="27"/>
          <w:lang w:val="es-ES_tradnl"/>
        </w:rPr>
        <w:t xml:space="preserve"> (no viven conmigo)</w:t>
      </w:r>
      <w:r>
        <w:rPr>
          <w:rStyle w:val="Continuarlista41"/>
          <w:rFonts w:ascii="Arial" w:hAnsi="Arial"/>
          <w:sz w:val="27"/>
          <w:lang w:val="es-ES_tradnl"/>
        </w:rPr>
        <w:t>.</w:t>
      </w:r>
    </w:p>
    <w:p w14:paraId="4984CD00" w14:textId="77777777" w:rsidR="004035A6" w:rsidRDefault="004035A6"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Style w:val="Continuarlista41"/>
          <w:rFonts w:ascii="Arial" w:hAnsi="Arial"/>
          <w:sz w:val="27"/>
          <w:lang w:val="es-ES_tradnl"/>
        </w:rPr>
      </w:pPr>
      <w:r>
        <w:rPr>
          <w:rStyle w:val="Continuarlista41"/>
          <w:rFonts w:ascii="Arial" w:hAnsi="Arial"/>
          <w:sz w:val="27"/>
          <w:lang w:val="es-ES_tradnl"/>
        </w:rPr>
        <w:t>Nacionalidad: Argentina.</w:t>
      </w:r>
    </w:p>
    <w:p w14:paraId="67ABDE68" w14:textId="77777777" w:rsidR="004035A6" w:rsidRDefault="004035A6"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Style w:val="Continuarlista41"/>
          <w:rFonts w:ascii="Arial" w:hAnsi="Arial"/>
          <w:sz w:val="27"/>
          <w:lang w:val="es-ES_tradnl"/>
        </w:rPr>
      </w:pPr>
      <w:r>
        <w:rPr>
          <w:rStyle w:val="Continuarlista41"/>
          <w:rFonts w:ascii="Arial" w:hAnsi="Arial"/>
          <w:sz w:val="27"/>
          <w:lang w:val="es-ES_tradnl"/>
        </w:rPr>
        <w:t>D.N.I. N°: 21.668.136</w:t>
      </w:r>
    </w:p>
    <w:p w14:paraId="39720B96" w14:textId="77777777" w:rsidR="004035A6" w:rsidRDefault="004035A6"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Style w:val="Continuarlista41"/>
          <w:rFonts w:ascii="Arial" w:hAnsi="Arial"/>
          <w:sz w:val="27"/>
          <w:lang w:val="es-ES_tradnl"/>
        </w:rPr>
      </w:pPr>
      <w:r>
        <w:rPr>
          <w:rStyle w:val="Continuarlista41"/>
          <w:rFonts w:ascii="Arial" w:hAnsi="Arial"/>
          <w:sz w:val="27"/>
          <w:lang w:val="es-ES_tradnl"/>
        </w:rPr>
        <w:t>Lugar de nacimiento: Capital Federal,  Buenos Aires.</w:t>
      </w:r>
    </w:p>
    <w:p w14:paraId="63FBEC8F" w14:textId="7567CDDF" w:rsidR="6B2DB205" w:rsidRDefault="6B2DB205" w:rsidP="6B2DB205">
      <w:pPr>
        <w:numPr>
          <w:ilvl w:val="0"/>
          <w:numId w:val="1"/>
        </w:numPr>
        <w:spacing w:before="100" w:after="100" w:line="259" w:lineRule="auto"/>
        <w:jc w:val="both"/>
        <w:rPr>
          <w:rStyle w:val="Continuarlista41"/>
          <w:rFonts w:ascii="Arial" w:eastAsia="Arial" w:hAnsi="Arial" w:cs="Arial"/>
          <w:sz w:val="27"/>
          <w:szCs w:val="27"/>
        </w:rPr>
      </w:pPr>
      <w:r w:rsidRPr="6B2DB205">
        <w:rPr>
          <w:rStyle w:val="Continuarlista41"/>
          <w:rFonts w:ascii="Arial" w:eastAsia="Arial" w:hAnsi="Arial" w:cs="Arial"/>
          <w:sz w:val="27"/>
          <w:szCs w:val="27"/>
        </w:rPr>
        <w:t xml:space="preserve">Domicilio: </w:t>
      </w:r>
      <w:proofErr w:type="spellStart"/>
      <w:r w:rsidRPr="6B2DB205">
        <w:rPr>
          <w:rStyle w:val="Continuarlista41"/>
          <w:rFonts w:ascii="Arial" w:eastAsia="Arial" w:hAnsi="Arial" w:cs="Arial"/>
          <w:sz w:val="27"/>
          <w:szCs w:val="27"/>
        </w:rPr>
        <w:t>Alem</w:t>
      </w:r>
      <w:proofErr w:type="spellEnd"/>
      <w:r w:rsidRPr="6B2DB205">
        <w:rPr>
          <w:rStyle w:val="Continuarlista41"/>
          <w:rFonts w:ascii="Arial" w:eastAsia="Arial" w:hAnsi="Arial" w:cs="Arial"/>
          <w:sz w:val="27"/>
          <w:szCs w:val="27"/>
        </w:rPr>
        <w:t xml:space="preserve"> Nº 645  Ushuaia  Tierra del Fuego</w:t>
      </w:r>
    </w:p>
    <w:p w14:paraId="2AA8CBD3" w14:textId="77777777" w:rsidR="004035A6" w:rsidRDefault="004035A6"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Style w:val="Continuarlista41"/>
          <w:rFonts w:ascii="Arial" w:hAnsi="Arial"/>
          <w:sz w:val="27"/>
          <w:lang w:val="es-ES_tradnl"/>
        </w:rPr>
      </w:pPr>
      <w:r>
        <w:rPr>
          <w:rStyle w:val="Continuarlista41"/>
          <w:rFonts w:ascii="Arial" w:hAnsi="Arial"/>
          <w:sz w:val="27"/>
          <w:lang w:val="es-ES_tradnl"/>
        </w:rPr>
        <w:t>Remuneración pretendida: Acorde a la tarea y horario a realizar.</w:t>
      </w:r>
    </w:p>
    <w:p w14:paraId="2DC7FFD6" w14:textId="77777777" w:rsidR="001B6D18" w:rsidRDefault="001B6D18" w:rsidP="001B6D18">
      <w:pPr>
        <w:tabs>
          <w:tab w:val="left" w:pos="720"/>
        </w:tabs>
        <w:spacing w:before="100" w:after="100"/>
        <w:ind w:left="720"/>
        <w:jc w:val="both"/>
        <w:rPr>
          <w:rStyle w:val="Continuarlista41"/>
          <w:rFonts w:ascii="Arial" w:hAnsi="Arial"/>
          <w:sz w:val="27"/>
          <w:lang w:val="es-ES_tradnl"/>
        </w:rPr>
      </w:pPr>
    </w:p>
    <w:p w14:paraId="52A2E723" w14:textId="77777777" w:rsidR="00221A62" w:rsidRPr="001B6D18" w:rsidRDefault="00221A62" w:rsidP="001B6D18">
      <w:pPr>
        <w:tabs>
          <w:tab w:val="left" w:pos="720"/>
        </w:tabs>
        <w:spacing w:before="100" w:after="100"/>
        <w:ind w:left="720"/>
        <w:jc w:val="both"/>
        <w:rPr>
          <w:rFonts w:ascii="Arial" w:hAnsi="Arial"/>
          <w:b/>
          <w:bCs/>
          <w:sz w:val="27"/>
          <w:lang w:val="es-ES_tradnl"/>
        </w:rPr>
      </w:pPr>
    </w:p>
    <w:p w14:paraId="5D5B7D98" w14:textId="77777777" w:rsidR="004035A6" w:rsidRDefault="004035A6">
      <w:pPr>
        <w:spacing w:before="100" w:after="100"/>
        <w:jc w:val="both"/>
        <w:rPr>
          <w:rFonts w:ascii="Arial" w:hAnsi="Arial"/>
          <w:b/>
          <w:bCs/>
          <w:sz w:val="27"/>
          <w:lang w:val="es-ES_tradnl"/>
        </w:rPr>
      </w:pPr>
    </w:p>
    <w:p w14:paraId="6D3C95D7" w14:textId="77777777" w:rsidR="004035A6" w:rsidRDefault="004035A6">
      <w:pPr>
        <w:pStyle w:val="Ttulo1"/>
        <w:spacing w:before="0" w:after="0"/>
        <w:jc w:val="center"/>
        <w:rPr>
          <w:rFonts w:ascii="Arial" w:hAnsi="Arial"/>
          <w:caps/>
          <w:sz w:val="27"/>
          <w:lang w:val="en-US"/>
        </w:rPr>
      </w:pPr>
      <w:r>
        <w:rPr>
          <w:rFonts w:ascii="Arial" w:hAnsi="Arial"/>
          <w:caps/>
          <w:sz w:val="27"/>
          <w:lang w:val="en-US"/>
        </w:rPr>
        <w:lastRenderedPageBreak/>
        <w:t>Estudios CURSADOS</w:t>
      </w:r>
    </w:p>
    <w:p w14:paraId="232E1621" w14:textId="77777777" w:rsidR="004035A6" w:rsidRDefault="004035A6">
      <w:pPr>
        <w:pStyle w:val="Textodecuerpo2"/>
        <w:spacing w:before="0" w:after="0"/>
        <w:jc w:val="both"/>
        <w:rPr>
          <w:lang w:val="es-ES_tradnl"/>
        </w:rPr>
      </w:pPr>
    </w:p>
    <w:p w14:paraId="6DA539FC" w14:textId="77777777" w:rsidR="004035A6" w:rsidRDefault="004035A6">
      <w:pPr>
        <w:pStyle w:val="Textodecuerpo2"/>
        <w:spacing w:before="0" w:after="0"/>
        <w:jc w:val="both"/>
        <w:rPr>
          <w:lang w:val="es-ES_tradnl"/>
        </w:rPr>
      </w:pPr>
    </w:p>
    <w:p w14:paraId="1A894241" w14:textId="77777777" w:rsidR="004035A6" w:rsidRDefault="004035A6">
      <w:pPr>
        <w:pStyle w:val="Textodecuerpo2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 xml:space="preserve">Primaria: </w:t>
      </w:r>
      <w:r>
        <w:rPr>
          <w:rStyle w:val="Continuarlista41"/>
          <w:rFonts w:ascii="Arial" w:hAnsi="Arial"/>
          <w:lang w:val="es-ES_tradnl"/>
        </w:rPr>
        <w:t xml:space="preserve"> Escuela Nacional Nº 3 Monseñor </w:t>
      </w:r>
      <w:proofErr w:type="spellStart"/>
      <w:r>
        <w:rPr>
          <w:rStyle w:val="Continuarlista41"/>
          <w:rFonts w:ascii="Arial" w:hAnsi="Arial"/>
          <w:lang w:val="es-ES_tradnl"/>
        </w:rPr>
        <w:t>Fagnano</w:t>
      </w:r>
      <w:proofErr w:type="spellEnd"/>
    </w:p>
    <w:p w14:paraId="26C188CD" w14:textId="77777777" w:rsidR="004035A6" w:rsidRDefault="004035A6">
      <w:pPr>
        <w:pStyle w:val="Textodecuerpo2"/>
        <w:spacing w:before="0" w:after="0"/>
        <w:ind w:left="360" w:firstLine="348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>Ushuaia, Tierra Del Fuego.</w:t>
      </w:r>
    </w:p>
    <w:p w14:paraId="51E5B09C" w14:textId="77777777" w:rsidR="004035A6" w:rsidRDefault="004035A6">
      <w:pPr>
        <w:pStyle w:val="Textodecuerpo2"/>
        <w:spacing w:before="0" w:after="0"/>
        <w:jc w:val="both"/>
      </w:pPr>
    </w:p>
    <w:p w14:paraId="072F0374" w14:textId="77777777" w:rsidR="004035A6" w:rsidRDefault="004035A6">
      <w:pPr>
        <w:pStyle w:val="Textodecuerpo2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Fonts w:ascii="Arial" w:hAnsi="Arial"/>
          <w:b/>
          <w:bCs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Secundaria</w:t>
      </w:r>
      <w:r>
        <w:rPr>
          <w:rStyle w:val="Continuarlista41"/>
          <w:rFonts w:ascii="Tahoma" w:hAnsi="Tahoma"/>
          <w:u w:val="single"/>
          <w:lang w:val="es-ES_tradnl"/>
        </w:rPr>
        <w:t>:</w:t>
      </w:r>
      <w:r>
        <w:rPr>
          <w:rStyle w:val="Continuarlista41"/>
          <w:rFonts w:ascii="Tahoma" w:hAnsi="Tahoma"/>
          <w:lang w:val="es-ES_tradnl"/>
        </w:rPr>
        <w:t xml:space="preserve">  </w:t>
      </w:r>
      <w:r>
        <w:rPr>
          <w:rStyle w:val="Continuarlista41"/>
          <w:rFonts w:ascii="Arial" w:hAnsi="Arial"/>
          <w:lang w:val="es-ES_tradnl"/>
        </w:rPr>
        <w:t>Colegio Nacional José Martí – Ushuaia, Tierra del Fuego</w:t>
      </w:r>
    </w:p>
    <w:p w14:paraId="5AE53B6F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Tahoma" w:hAnsi="Tahoma"/>
          <w:sz w:val="27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            </w:t>
      </w:r>
      <w:r>
        <w:rPr>
          <w:rStyle w:val="Continuarlista41"/>
          <w:rFonts w:ascii="Arial" w:hAnsi="Arial"/>
          <w:u w:val="single"/>
          <w:lang w:val="es-ES_tradnl"/>
        </w:rPr>
        <w:t xml:space="preserve"> Título</w:t>
      </w:r>
      <w:r>
        <w:rPr>
          <w:rStyle w:val="Continuarlista41"/>
          <w:rFonts w:ascii="Tahoma" w:hAnsi="Tahoma"/>
          <w:u w:val="single"/>
          <w:lang w:val="es-ES_tradnl"/>
        </w:rPr>
        <w:t>:</w:t>
      </w:r>
      <w:r>
        <w:rPr>
          <w:rStyle w:val="Continuarlista41"/>
          <w:rFonts w:ascii="Tahoma" w:hAnsi="Tahoma"/>
          <w:lang w:val="es-ES_tradnl"/>
        </w:rPr>
        <w:t xml:space="preserve">  </w:t>
      </w:r>
      <w:r>
        <w:rPr>
          <w:rStyle w:val="Continuarlista41"/>
          <w:rFonts w:ascii="Arial" w:hAnsi="Arial" w:cs="Arial"/>
          <w:lang w:val="es-ES_tradnl"/>
        </w:rPr>
        <w:t>Perito Mercantil</w:t>
      </w:r>
      <w:r>
        <w:rPr>
          <w:rStyle w:val="Continuarlista41"/>
          <w:rFonts w:ascii="Tahoma" w:hAnsi="Tahoma"/>
          <w:sz w:val="27"/>
          <w:lang w:val="es-ES_tradnl"/>
        </w:rPr>
        <w:t>.-</w:t>
      </w:r>
    </w:p>
    <w:p w14:paraId="507D6326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</w:pPr>
    </w:p>
    <w:p w14:paraId="0A830817" w14:textId="77777777" w:rsidR="004035A6" w:rsidRDefault="004035A6">
      <w:pPr>
        <w:pStyle w:val="Textodecuerpo2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 w:cs="Arial"/>
          <w:bCs w:val="0"/>
        </w:rPr>
      </w:pPr>
      <w:r>
        <w:rPr>
          <w:rStyle w:val="Continuarlista41"/>
          <w:rFonts w:ascii="Arial" w:hAnsi="Arial" w:cs="Arial"/>
          <w:bCs w:val="0"/>
          <w:u w:val="single"/>
        </w:rPr>
        <w:t>Conocimientos de Computación</w:t>
      </w:r>
      <w:r>
        <w:rPr>
          <w:rStyle w:val="Continuarlista41"/>
          <w:rFonts w:ascii="Arial" w:hAnsi="Arial" w:cs="Arial"/>
          <w:b w:val="0"/>
          <w:bCs w:val="0"/>
          <w:u w:val="single"/>
        </w:rPr>
        <w:t>:</w:t>
      </w:r>
      <w:r>
        <w:rPr>
          <w:rStyle w:val="Continuarlista41"/>
          <w:rFonts w:ascii="Arial" w:hAnsi="Arial" w:cs="Arial"/>
          <w:bCs w:val="0"/>
        </w:rPr>
        <w:t xml:space="preserve"> Manejo de Outlook Express, Word, Excel, Corel y TANGO.</w:t>
      </w:r>
    </w:p>
    <w:p w14:paraId="4B37EEC4" w14:textId="77777777" w:rsidR="004035A6" w:rsidRDefault="004035A6">
      <w:pPr>
        <w:pStyle w:val="Textodecuerpo2"/>
        <w:spacing w:before="0" w:after="0"/>
        <w:ind w:left="360"/>
        <w:jc w:val="both"/>
        <w:rPr>
          <w:rStyle w:val="Continuarlista41"/>
          <w:rFonts w:ascii="Arial" w:hAnsi="Arial" w:cs="Arial"/>
          <w:bCs w:val="0"/>
        </w:rPr>
      </w:pPr>
    </w:p>
    <w:p w14:paraId="4A203A76" w14:textId="77777777" w:rsidR="004035A6" w:rsidRDefault="004035A6">
      <w:pPr>
        <w:pStyle w:val="Textodecuerpo2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 w:cs="Arial"/>
          <w:bCs w:val="0"/>
        </w:rPr>
      </w:pPr>
      <w:r>
        <w:rPr>
          <w:rStyle w:val="Continuarlista41"/>
          <w:rFonts w:ascii="Arial" w:hAnsi="Arial" w:cs="Arial"/>
          <w:bCs w:val="0"/>
          <w:u w:val="single"/>
          <w:lang w:val="es-ES_tradnl"/>
        </w:rPr>
        <w:t>Curso Mandatario Nacional del Automotor</w:t>
      </w:r>
      <w:r>
        <w:rPr>
          <w:rStyle w:val="Continuarlista41"/>
          <w:rFonts w:ascii="Arial" w:hAnsi="Arial" w:cs="Arial"/>
          <w:bCs w:val="0"/>
          <w:lang w:val="es-ES_tradnl"/>
        </w:rPr>
        <w:t>:  Mayo-2005</w:t>
      </w:r>
    </w:p>
    <w:p w14:paraId="03B9FA70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          </w:t>
      </w:r>
    </w:p>
    <w:p w14:paraId="0687A04A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 </w:t>
      </w:r>
      <w:r>
        <w:rPr>
          <w:rStyle w:val="Continuarlista41"/>
          <w:rFonts w:ascii="Arial" w:hAnsi="Arial" w:cs="Arial"/>
          <w:u w:val="single"/>
          <w:lang w:val="es-ES_tradnl"/>
        </w:rPr>
        <w:t>Título:</w:t>
      </w:r>
      <w:r>
        <w:rPr>
          <w:rStyle w:val="Continuarlista41"/>
          <w:rFonts w:ascii="Arial" w:hAnsi="Arial" w:cs="Arial"/>
          <w:b w:val="0"/>
          <w:bCs w:val="0"/>
          <w:lang w:val="es-ES_tradnl"/>
        </w:rPr>
        <w:t xml:space="preserve">  </w:t>
      </w:r>
      <w:r>
        <w:rPr>
          <w:rStyle w:val="Continuarlista41"/>
          <w:rFonts w:ascii="Arial" w:hAnsi="Arial" w:cs="Arial"/>
          <w:bCs w:val="0"/>
          <w:lang w:val="es-ES_tradnl"/>
        </w:rPr>
        <w:t>Mandatario</w:t>
      </w:r>
      <w:r>
        <w:rPr>
          <w:rStyle w:val="Continuarlista41"/>
          <w:rFonts w:ascii="Arial" w:hAnsi="Arial" w:cs="Arial"/>
          <w:lang w:val="es-ES_tradnl"/>
        </w:rPr>
        <w:t xml:space="preserve"> del Automotor</w:t>
      </w:r>
    </w:p>
    <w:p w14:paraId="0517E75F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Tahoma" w:hAnsi="Tahoma"/>
          <w:lang w:val="es-ES_tradnl"/>
        </w:rPr>
      </w:pPr>
    </w:p>
    <w:p w14:paraId="4E389810" w14:textId="77777777" w:rsidR="004035A6" w:rsidRDefault="004035A6">
      <w:pPr>
        <w:pStyle w:val="Textodecuerpo2"/>
        <w:tabs>
          <w:tab w:val="left" w:pos="1440"/>
        </w:tabs>
        <w:spacing w:before="0" w:after="0"/>
        <w:jc w:val="both"/>
        <w:rPr>
          <w:rStyle w:val="Continuarlista41"/>
          <w:rFonts w:ascii="Tahoma" w:hAnsi="Tahoma"/>
          <w:lang w:val="es-ES_tradnl"/>
        </w:rPr>
      </w:pPr>
    </w:p>
    <w:p w14:paraId="4659D9CE" w14:textId="77777777" w:rsidR="004035A6" w:rsidRDefault="004035A6">
      <w:pPr>
        <w:pStyle w:val="Ttulo1"/>
        <w:spacing w:before="0" w:after="0"/>
        <w:jc w:val="center"/>
        <w:rPr>
          <w:rFonts w:ascii="Arial" w:hAnsi="Arial"/>
          <w:caps/>
          <w:sz w:val="27"/>
        </w:rPr>
      </w:pPr>
      <w:r>
        <w:rPr>
          <w:rFonts w:ascii="Arial" w:hAnsi="Arial"/>
          <w:caps/>
          <w:sz w:val="27"/>
        </w:rPr>
        <w:t xml:space="preserve">EXPERIENCIA LABORAL   </w:t>
      </w:r>
    </w:p>
    <w:p w14:paraId="6015323F" w14:textId="77777777" w:rsidR="004035A6" w:rsidRDefault="004035A6">
      <w:pPr>
        <w:pStyle w:val="Fecha"/>
      </w:pPr>
    </w:p>
    <w:p w14:paraId="6D0FC521" w14:textId="77777777" w:rsidR="004035A6" w:rsidRDefault="004035A6">
      <w:pPr>
        <w:pStyle w:val="Textodecuerpo2"/>
        <w:numPr>
          <w:ilvl w:val="0"/>
          <w:numId w:val="4"/>
        </w:numPr>
        <w:tabs>
          <w:tab w:val="num" w:pos="360"/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sz w:val="28"/>
        </w:rPr>
      </w:pPr>
      <w:r>
        <w:rPr>
          <w:rStyle w:val="Continuarlista41"/>
          <w:rFonts w:ascii="Arial" w:hAnsi="Arial"/>
          <w:sz w:val="28"/>
        </w:rPr>
        <w:t>TARABORELLI AUTOMOBILE S.A.</w:t>
      </w:r>
    </w:p>
    <w:p w14:paraId="38B6137D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color w:val="FF0000"/>
          <w:sz w:val="28"/>
        </w:rPr>
      </w:pPr>
    </w:p>
    <w:p w14:paraId="68CF17A7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Ciudad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</w:t>
      </w:r>
      <w:r>
        <w:rPr>
          <w:rStyle w:val="Continuarlista41"/>
          <w:rFonts w:ascii="Arial" w:hAnsi="Arial"/>
          <w:lang w:val="es-ES_tradnl"/>
        </w:rPr>
        <w:t>Concepción del Uruguay- Entre Ríos</w:t>
      </w:r>
    </w:p>
    <w:p w14:paraId="0187DB2C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458FF8CD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Afectado al Área:</w:t>
      </w:r>
      <w:r>
        <w:rPr>
          <w:rStyle w:val="Continuarlista41"/>
          <w:rFonts w:ascii="Arial" w:hAnsi="Arial"/>
          <w:lang w:val="es-ES_tradnl"/>
        </w:rPr>
        <w:t xml:space="preserve">  Administración general y atención al publico</w:t>
      </w:r>
    </w:p>
    <w:p w14:paraId="294CBE8D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                              </w:t>
      </w:r>
    </w:p>
    <w:p w14:paraId="28DFB899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7EA1017B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Cargo</w:t>
      </w:r>
      <w:r>
        <w:rPr>
          <w:rStyle w:val="Continuarlista41"/>
          <w:rFonts w:ascii="Arial" w:hAnsi="Arial"/>
          <w:lang w:val="es-ES_tradnl"/>
        </w:rPr>
        <w:t>:  Administrativa Convencionales  y básica planes de ahorros</w:t>
      </w:r>
    </w:p>
    <w:p w14:paraId="148F83A3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53B16BA1" w14:textId="77777777" w:rsidR="004035A6" w:rsidRDefault="004035A6">
      <w:pPr>
        <w:pStyle w:val="Textodecuerpo2"/>
        <w:tabs>
          <w:tab w:val="left" w:pos="1440"/>
          <w:tab w:val="right" w:pos="8503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Funciones realizadas:</w:t>
      </w:r>
      <w:r>
        <w:rPr>
          <w:rStyle w:val="Continuarlista41"/>
          <w:rFonts w:ascii="Arial" w:hAnsi="Arial"/>
          <w:lang w:val="es-ES_tradnl"/>
        </w:rPr>
        <w:t xml:space="preserve"> Administración general de ventas de autos convencionales, créditos, pedido de vehículos, cargas, entregas de vehículos. Administración básica sobre planes de ahorros.</w:t>
      </w:r>
    </w:p>
    <w:p w14:paraId="4CA92470" w14:textId="77777777" w:rsidR="004035A6" w:rsidRDefault="004035A6">
      <w:pPr>
        <w:pStyle w:val="Textodecuerpo2"/>
        <w:tabs>
          <w:tab w:val="left" w:pos="1440"/>
          <w:tab w:val="right" w:pos="8503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</w:p>
    <w:p w14:paraId="30BDDCBB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Período</w:t>
      </w:r>
      <w:r>
        <w:rPr>
          <w:rStyle w:val="Continuarlista41"/>
          <w:rFonts w:ascii="Arial" w:hAnsi="Arial"/>
          <w:lang w:val="es-ES_tradnl"/>
        </w:rPr>
        <w:t>:  02/03/2013  al  24/10/2014</w:t>
      </w:r>
    </w:p>
    <w:p w14:paraId="63A8F86D" w14:textId="77777777" w:rsidR="004035A6" w:rsidRDefault="004035A6">
      <w:pPr>
        <w:pStyle w:val="Textodecuerpo2"/>
        <w:tabs>
          <w:tab w:val="left" w:pos="1080"/>
        </w:tabs>
        <w:spacing w:before="0" w:after="0"/>
        <w:ind w:left="360"/>
        <w:jc w:val="both"/>
      </w:pPr>
    </w:p>
    <w:p w14:paraId="5158DA89" w14:textId="77777777" w:rsidR="004035A6" w:rsidRDefault="004035A6">
      <w:pPr>
        <w:pStyle w:val="Fecha"/>
      </w:pPr>
    </w:p>
    <w:p w14:paraId="56CE3BFE" w14:textId="77777777" w:rsidR="004035A6" w:rsidRDefault="004035A6">
      <w:pPr>
        <w:pStyle w:val="Textodecuerpo2"/>
        <w:numPr>
          <w:ilvl w:val="0"/>
          <w:numId w:val="4"/>
        </w:numPr>
        <w:tabs>
          <w:tab w:val="num" w:pos="360"/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sz w:val="28"/>
        </w:rPr>
      </w:pPr>
      <w:proofErr w:type="spellStart"/>
      <w:r>
        <w:rPr>
          <w:rStyle w:val="Continuarlista41"/>
          <w:rFonts w:ascii="Arial" w:hAnsi="Arial"/>
          <w:sz w:val="28"/>
        </w:rPr>
        <w:t>Conhor</w:t>
      </w:r>
      <w:proofErr w:type="spellEnd"/>
      <w:r>
        <w:rPr>
          <w:rStyle w:val="Continuarlista41"/>
          <w:rFonts w:ascii="Arial" w:hAnsi="Arial"/>
          <w:sz w:val="28"/>
        </w:rPr>
        <w:t xml:space="preserve"> S.R.L:</w:t>
      </w:r>
    </w:p>
    <w:p w14:paraId="45061A59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color w:val="FF0000"/>
          <w:sz w:val="28"/>
        </w:rPr>
      </w:pPr>
    </w:p>
    <w:p w14:paraId="01B5E548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Ciudad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</w:t>
      </w:r>
      <w:r>
        <w:rPr>
          <w:rStyle w:val="Continuarlista41"/>
          <w:rFonts w:ascii="Arial" w:hAnsi="Arial"/>
          <w:lang w:val="es-ES_tradnl"/>
        </w:rPr>
        <w:t>Concepción del Uruguay- Entre Ríos</w:t>
      </w:r>
    </w:p>
    <w:p w14:paraId="75BCE9FE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4AC15FB4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Afectado al Área:</w:t>
      </w:r>
      <w:r>
        <w:rPr>
          <w:rStyle w:val="Continuarlista41"/>
          <w:rFonts w:ascii="Arial" w:hAnsi="Arial"/>
          <w:lang w:val="es-ES_tradnl"/>
        </w:rPr>
        <w:t xml:space="preserve"> Compras </w:t>
      </w:r>
    </w:p>
    <w:p w14:paraId="76F670D8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                              Compras, administración, bancos.</w:t>
      </w:r>
    </w:p>
    <w:p w14:paraId="224DA0F9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6FBF2727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Cargo</w:t>
      </w:r>
      <w:r>
        <w:rPr>
          <w:rStyle w:val="Continuarlista41"/>
          <w:rFonts w:ascii="Arial" w:hAnsi="Arial"/>
          <w:lang w:val="es-ES_tradnl"/>
        </w:rPr>
        <w:t>:  Encargada de Compras</w:t>
      </w:r>
    </w:p>
    <w:p w14:paraId="194B69C4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07C26A5A" w14:textId="77777777" w:rsidR="004035A6" w:rsidRDefault="004035A6">
      <w:pPr>
        <w:pStyle w:val="Textodecuerpo2"/>
        <w:tabs>
          <w:tab w:val="left" w:pos="1440"/>
          <w:tab w:val="right" w:pos="8503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Funciones realizadas:</w:t>
      </w:r>
      <w:r>
        <w:rPr>
          <w:rStyle w:val="Continuarlista41"/>
          <w:rFonts w:ascii="Arial" w:hAnsi="Arial"/>
          <w:lang w:val="es-ES_tradnl"/>
        </w:rPr>
        <w:t xml:space="preserve"> Trabajo administrativo, encargada de compras, conciliaciones bancarias, manejo general del sector administrativo-contable.</w:t>
      </w:r>
    </w:p>
    <w:p w14:paraId="65942E19" w14:textId="77777777" w:rsidR="004035A6" w:rsidRDefault="004035A6">
      <w:pPr>
        <w:pStyle w:val="Textodecuerpo2"/>
        <w:tabs>
          <w:tab w:val="left" w:pos="1440"/>
          <w:tab w:val="right" w:pos="8503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</w:p>
    <w:p w14:paraId="7A6F9B6D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Período</w:t>
      </w:r>
      <w:r>
        <w:rPr>
          <w:rStyle w:val="Continuarlista41"/>
          <w:rFonts w:ascii="Arial" w:hAnsi="Arial"/>
          <w:lang w:val="es-ES_tradnl"/>
        </w:rPr>
        <w:t>:  12/04/2011  al 03/03/2012</w:t>
      </w:r>
    </w:p>
    <w:p w14:paraId="324B85A0" w14:textId="77777777" w:rsidR="004035A6" w:rsidRDefault="004035A6">
      <w:pPr>
        <w:pStyle w:val="Textodecuerpo2"/>
        <w:tabs>
          <w:tab w:val="left" w:pos="1080"/>
        </w:tabs>
        <w:spacing w:before="0" w:after="0"/>
        <w:ind w:left="360"/>
        <w:jc w:val="both"/>
      </w:pPr>
    </w:p>
    <w:p w14:paraId="5BB931F2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</w:pPr>
    </w:p>
    <w:p w14:paraId="6150684E" w14:textId="77777777" w:rsidR="004035A6" w:rsidRDefault="004035A6">
      <w:pPr>
        <w:pStyle w:val="Textodecuerpo2"/>
        <w:numPr>
          <w:ilvl w:val="0"/>
          <w:numId w:val="4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sz w:val="28"/>
        </w:rPr>
      </w:pPr>
      <w:r>
        <w:rPr>
          <w:rStyle w:val="Continuarlista41"/>
          <w:rFonts w:ascii="Arial" w:hAnsi="Arial"/>
          <w:sz w:val="28"/>
        </w:rPr>
        <w:t>Mandataria del Automotor:</w:t>
      </w:r>
    </w:p>
    <w:p w14:paraId="42FD2CB6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Style w:val="Continuarlista41"/>
          <w:rFonts w:ascii="Arial" w:hAnsi="Arial"/>
          <w:sz w:val="28"/>
        </w:rPr>
      </w:pPr>
    </w:p>
    <w:p w14:paraId="6293F709" w14:textId="77777777" w:rsidR="004035A6" w:rsidRDefault="004035A6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u w:val="single"/>
        </w:rPr>
      </w:pPr>
      <w:r>
        <w:rPr>
          <w:rStyle w:val="Continuarlista41"/>
          <w:rFonts w:ascii="Arial" w:hAnsi="Arial"/>
          <w:u w:val="single"/>
        </w:rPr>
        <w:t>Poseo Matricula de Mandataria Nacional Nº 011566/05</w:t>
      </w:r>
    </w:p>
    <w:p w14:paraId="6B397385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Fonts w:ascii="Arial" w:hAnsi="Arial"/>
          <w:b/>
          <w:bCs/>
          <w:sz w:val="28"/>
        </w:rPr>
      </w:pPr>
    </w:p>
    <w:p w14:paraId="68C31CC3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Funciones realizadas:</w:t>
      </w:r>
      <w:r>
        <w:rPr>
          <w:rStyle w:val="Continuarlista41"/>
          <w:rFonts w:ascii="Arial" w:hAnsi="Arial"/>
          <w:lang w:val="es-ES_tradnl"/>
        </w:rPr>
        <w:t xml:space="preserve">  </w:t>
      </w:r>
      <w:proofErr w:type="spellStart"/>
      <w:r>
        <w:rPr>
          <w:rStyle w:val="Continuarlista41"/>
          <w:rFonts w:ascii="Arial" w:hAnsi="Arial"/>
          <w:lang w:val="es-ES_tradnl"/>
        </w:rPr>
        <w:t>Patentamientos</w:t>
      </w:r>
      <w:proofErr w:type="spellEnd"/>
      <w:r>
        <w:rPr>
          <w:rStyle w:val="Continuarlista41"/>
          <w:rFonts w:ascii="Arial" w:hAnsi="Arial"/>
          <w:lang w:val="es-ES_tradnl"/>
        </w:rPr>
        <w:t xml:space="preserve"> nacionales e importados, transferencias, altas, bajas, tramites varios relacionados con la compra-venta de automotores.</w:t>
      </w:r>
    </w:p>
    <w:p w14:paraId="4A939993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Style w:val="Continuarlista41"/>
          <w:rFonts w:ascii="Arial" w:hAnsi="Arial"/>
          <w:lang w:val="es-ES_tradnl"/>
        </w:rPr>
      </w:pPr>
    </w:p>
    <w:p w14:paraId="48BB1175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Período</w:t>
      </w:r>
      <w:r>
        <w:rPr>
          <w:rStyle w:val="Continuarlista41"/>
          <w:rFonts w:ascii="Arial" w:hAnsi="Arial"/>
          <w:lang w:val="es-ES_tradnl"/>
        </w:rPr>
        <w:t>:  05/2005- 12/2010</w:t>
      </w:r>
    </w:p>
    <w:p w14:paraId="7511EC58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</w:p>
    <w:p w14:paraId="748C65F0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</w:p>
    <w:p w14:paraId="6BB4BAAB" w14:textId="77777777" w:rsidR="004035A6" w:rsidRDefault="004035A6">
      <w:pPr>
        <w:pStyle w:val="Textodecuerpo2"/>
        <w:numPr>
          <w:ilvl w:val="0"/>
          <w:numId w:val="4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sz w:val="28"/>
        </w:rPr>
      </w:pPr>
      <w:r>
        <w:rPr>
          <w:rStyle w:val="Continuarlista41"/>
          <w:rFonts w:ascii="Arial" w:hAnsi="Arial"/>
          <w:sz w:val="28"/>
          <w:u w:val="single"/>
        </w:rPr>
        <w:t>Lugar</w:t>
      </w:r>
      <w:r>
        <w:rPr>
          <w:rStyle w:val="Continuarlista41"/>
          <w:rFonts w:ascii="Arial" w:hAnsi="Arial"/>
          <w:sz w:val="28"/>
        </w:rPr>
        <w:t>: Legislatura de la Provincia de Tierra del Fuego</w:t>
      </w:r>
    </w:p>
    <w:p w14:paraId="5D9E1D53" w14:textId="77777777" w:rsidR="004035A6" w:rsidRDefault="004035A6">
      <w:pPr>
        <w:pStyle w:val="Textodecuerpo2"/>
        <w:tabs>
          <w:tab w:val="left" w:pos="360"/>
        </w:tabs>
        <w:spacing w:before="0" w:after="0"/>
        <w:jc w:val="both"/>
      </w:pPr>
    </w:p>
    <w:p w14:paraId="44587B6F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Ciudad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</w:t>
      </w:r>
      <w:r>
        <w:rPr>
          <w:rStyle w:val="Continuarlista41"/>
          <w:rFonts w:ascii="Arial" w:hAnsi="Arial"/>
          <w:lang w:val="es-ES_tradnl"/>
        </w:rPr>
        <w:t xml:space="preserve">Ushuaia </w:t>
      </w:r>
      <w:r>
        <w:rPr>
          <w:rStyle w:val="Continuarlista41"/>
          <w:rFonts w:ascii="Arial" w:hAnsi="Arial" w:cs="Arial"/>
          <w:lang w:val="es-ES_tradnl"/>
        </w:rPr>
        <w:t>- Tierra del Fuego</w:t>
      </w:r>
    </w:p>
    <w:p w14:paraId="71A989A7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28208751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Afectado al Área:</w:t>
      </w:r>
      <w:r>
        <w:rPr>
          <w:rStyle w:val="Continuarlista41"/>
          <w:rFonts w:ascii="Arial" w:hAnsi="Arial"/>
          <w:lang w:val="es-ES_tradnl"/>
        </w:rPr>
        <w:t xml:space="preserve"> Personal de Bloque</w:t>
      </w:r>
    </w:p>
    <w:p w14:paraId="3D562CF9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                              Despacho Legisladora  Mónica Urquiza</w:t>
      </w:r>
    </w:p>
    <w:p w14:paraId="337D97D2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0E3C16FF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Cargo</w:t>
      </w:r>
      <w:r>
        <w:rPr>
          <w:rStyle w:val="Continuarlista41"/>
          <w:rFonts w:ascii="Arial" w:hAnsi="Arial"/>
          <w:lang w:val="es-ES_tradnl"/>
        </w:rPr>
        <w:t>:  Administrativa- Asesora</w:t>
      </w:r>
    </w:p>
    <w:p w14:paraId="1FBF866B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26DA0FA9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Funciones realizadas:</w:t>
      </w:r>
      <w:r>
        <w:rPr>
          <w:rStyle w:val="Continuarlista41"/>
          <w:rFonts w:ascii="Arial" w:hAnsi="Arial"/>
          <w:lang w:val="es-ES_tradnl"/>
        </w:rPr>
        <w:t xml:space="preserve"> Trabajo administrativo, confección de disposiciones de cámara, armado, búsqueda y verificación de proyectos.</w:t>
      </w:r>
    </w:p>
    <w:p w14:paraId="79DF143A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Tareas legislativas en general.</w:t>
      </w:r>
    </w:p>
    <w:p w14:paraId="7351FE77" w14:textId="77777777" w:rsidR="004035A6" w:rsidRDefault="004035A6">
      <w:pPr>
        <w:pStyle w:val="Textodecuerpo2"/>
        <w:spacing w:before="0" w:after="0"/>
        <w:ind w:firstLine="60"/>
        <w:jc w:val="both"/>
        <w:rPr>
          <w:rFonts w:ascii="Arial" w:hAnsi="Arial"/>
        </w:rPr>
      </w:pPr>
    </w:p>
    <w:p w14:paraId="3EB3E016" w14:textId="77777777" w:rsidR="004035A6" w:rsidRDefault="004035A6">
      <w:pPr>
        <w:pStyle w:val="Textodecuerpo2"/>
        <w:numPr>
          <w:ilvl w:val="0"/>
          <w:numId w:val="9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Periodo</w:t>
      </w:r>
      <w:r>
        <w:rPr>
          <w:rStyle w:val="Continuarlista41"/>
          <w:rFonts w:ascii="Arial" w:hAnsi="Arial"/>
          <w:lang w:val="es-ES_tradnl"/>
        </w:rPr>
        <w:t>: 03/03/2008 – 30/07/2010</w:t>
      </w:r>
    </w:p>
    <w:p w14:paraId="04D1BB02" w14:textId="77777777" w:rsidR="004035A6" w:rsidRDefault="004035A6">
      <w:pPr>
        <w:pStyle w:val="Textodecuerpo2"/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</w:p>
    <w:p w14:paraId="0F5AFD60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</w:p>
    <w:p w14:paraId="0377385C" w14:textId="77777777" w:rsidR="004035A6" w:rsidRDefault="004035A6">
      <w:pPr>
        <w:pStyle w:val="Textodecuerpo2"/>
        <w:numPr>
          <w:ilvl w:val="0"/>
          <w:numId w:val="4"/>
        </w:numPr>
        <w:tabs>
          <w:tab w:val="left" w:pos="720"/>
        </w:tabs>
        <w:spacing w:before="0" w:after="0"/>
        <w:ind w:left="720"/>
        <w:jc w:val="both"/>
        <w:rPr>
          <w:rFonts w:ascii="Arial" w:hAnsi="Arial"/>
          <w:b/>
          <w:bCs/>
          <w:sz w:val="28"/>
        </w:rPr>
      </w:pPr>
      <w:r>
        <w:rPr>
          <w:rStyle w:val="Continuarlista41"/>
          <w:rFonts w:ascii="Arial" w:hAnsi="Arial"/>
          <w:sz w:val="28"/>
          <w:u w:val="single"/>
        </w:rPr>
        <w:t>Lugar</w:t>
      </w:r>
      <w:r>
        <w:rPr>
          <w:rStyle w:val="Continuarlista41"/>
          <w:rFonts w:ascii="Arial" w:hAnsi="Arial"/>
          <w:sz w:val="28"/>
        </w:rPr>
        <w:t xml:space="preserve">: </w:t>
      </w:r>
      <w:proofErr w:type="spellStart"/>
      <w:r>
        <w:rPr>
          <w:rStyle w:val="Continuarlista41"/>
          <w:rFonts w:ascii="Arial" w:hAnsi="Arial"/>
          <w:sz w:val="28"/>
        </w:rPr>
        <w:t>Dapco</w:t>
      </w:r>
      <w:proofErr w:type="spellEnd"/>
      <w:r>
        <w:rPr>
          <w:rStyle w:val="Continuarlista41"/>
          <w:rFonts w:ascii="Arial" w:hAnsi="Arial"/>
          <w:sz w:val="28"/>
        </w:rPr>
        <w:t xml:space="preserve"> SRL</w:t>
      </w:r>
      <w:r>
        <w:tab/>
      </w:r>
    </w:p>
    <w:p w14:paraId="4F6368F5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Style w:val="Continuarlista41"/>
          <w:rFonts w:ascii="Arial" w:hAnsi="Arial"/>
          <w:sz w:val="28"/>
        </w:rPr>
      </w:pPr>
    </w:p>
    <w:p w14:paraId="3DC79146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Fonts w:ascii="Arial" w:hAnsi="Arial"/>
          <w:b/>
          <w:bCs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Rubro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 </w:t>
      </w:r>
      <w:r>
        <w:rPr>
          <w:rFonts w:ascii="Arial" w:hAnsi="Arial"/>
          <w:b/>
          <w:lang w:val="es-ES_tradnl"/>
        </w:rPr>
        <w:t>Empresa Vial y Constructora</w:t>
      </w:r>
    </w:p>
    <w:p w14:paraId="7D509DF9" w14:textId="77777777" w:rsidR="004035A6" w:rsidRDefault="004035A6">
      <w:pPr>
        <w:pStyle w:val="Textodecuerpo2"/>
        <w:tabs>
          <w:tab w:val="left" w:pos="2625"/>
        </w:tabs>
        <w:spacing w:before="0" w:after="0"/>
        <w:jc w:val="both"/>
        <w:rPr>
          <w:rFonts w:ascii="Arial" w:hAnsi="Arial"/>
          <w:b/>
          <w:bCs/>
          <w:lang w:val="es-ES_tradnl"/>
        </w:rPr>
      </w:pPr>
      <w:r>
        <w:tab/>
      </w:r>
    </w:p>
    <w:p w14:paraId="1F6AA9B9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Ciudad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</w:t>
      </w:r>
      <w:r>
        <w:rPr>
          <w:rStyle w:val="Continuarlista41"/>
          <w:rFonts w:ascii="Arial" w:hAnsi="Arial"/>
          <w:lang w:val="es-ES_tradnl"/>
        </w:rPr>
        <w:t xml:space="preserve">Ushuaia </w:t>
      </w:r>
      <w:r>
        <w:rPr>
          <w:rStyle w:val="Continuarlista41"/>
          <w:rFonts w:ascii="Arial" w:hAnsi="Arial" w:cs="Arial"/>
          <w:lang w:val="es-ES_tradnl"/>
        </w:rPr>
        <w:t>- Tierra del Fuego</w:t>
      </w:r>
    </w:p>
    <w:p w14:paraId="610CAD4D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1BF3AD12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Afectado al Área:</w:t>
      </w:r>
      <w:r>
        <w:rPr>
          <w:rStyle w:val="Continuarlista41"/>
          <w:rFonts w:ascii="Arial" w:hAnsi="Arial"/>
          <w:lang w:val="es-ES_tradnl"/>
        </w:rPr>
        <w:t xml:space="preserve"> Contable, atención al público, cobranzas.</w:t>
      </w:r>
    </w:p>
    <w:p w14:paraId="4B205D5F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770138EC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Cargo</w:t>
      </w:r>
      <w:r>
        <w:rPr>
          <w:rStyle w:val="Continuarlista41"/>
          <w:rFonts w:ascii="Arial" w:hAnsi="Arial"/>
          <w:lang w:val="es-ES_tradnl"/>
        </w:rPr>
        <w:t>: Apoderada general</w:t>
      </w:r>
    </w:p>
    <w:p w14:paraId="4D2686A6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1D50992D" w14:textId="77777777" w:rsidR="004035A6" w:rsidRDefault="004035A6">
      <w:pPr>
        <w:pStyle w:val="Textodecuerpo2"/>
        <w:numPr>
          <w:ilvl w:val="0"/>
          <w:numId w:val="3"/>
        </w:numPr>
        <w:tabs>
          <w:tab w:val="num" w:pos="709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Funciones realizadas:</w:t>
      </w:r>
      <w:r>
        <w:rPr>
          <w:rStyle w:val="Continuarlista41"/>
          <w:rFonts w:ascii="Arial" w:hAnsi="Arial"/>
          <w:lang w:val="es-ES_tradnl"/>
        </w:rPr>
        <w:t xml:space="preserve"> Atención al publico, registración, </w:t>
      </w:r>
      <w:proofErr w:type="spellStart"/>
      <w:r>
        <w:rPr>
          <w:rStyle w:val="Continuarlista41"/>
          <w:rFonts w:ascii="Arial" w:hAnsi="Arial"/>
          <w:lang w:val="es-ES_tradnl"/>
        </w:rPr>
        <w:t>mayorización</w:t>
      </w:r>
      <w:proofErr w:type="spellEnd"/>
      <w:r>
        <w:rPr>
          <w:rStyle w:val="Continuarlista41"/>
          <w:rFonts w:ascii="Arial" w:hAnsi="Arial"/>
          <w:lang w:val="es-ES_tradnl"/>
        </w:rPr>
        <w:t>, libros diarios, conciliación de cuentas corrientes, cuentas bancarias, cierre de mayores y balances mensuales, Balances General Anual.</w:t>
      </w:r>
    </w:p>
    <w:p w14:paraId="519256EC" w14:textId="77777777" w:rsidR="004035A6" w:rsidRDefault="004035A6">
      <w:pPr>
        <w:pStyle w:val="Textodecuerpo2"/>
        <w:tabs>
          <w:tab w:val="num" w:pos="709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Cuentas corrientes, pagos, cobros, proveedores y clientes.</w:t>
      </w:r>
    </w:p>
    <w:p w14:paraId="711D7497" w14:textId="77777777" w:rsidR="004035A6" w:rsidRDefault="004035A6">
      <w:pPr>
        <w:pStyle w:val="Textodecuerpo2"/>
        <w:tabs>
          <w:tab w:val="num" w:pos="709"/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Liquidación de sueldos y jornales, cargas sociales, impuestos.</w:t>
      </w:r>
    </w:p>
    <w:p w14:paraId="616FB0EA" w14:textId="77777777" w:rsidR="004035A6" w:rsidRDefault="004035A6">
      <w:pPr>
        <w:pStyle w:val="Textodecuerpo2"/>
        <w:tabs>
          <w:tab w:val="num" w:pos="709"/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lastRenderedPageBreak/>
        <w:t xml:space="preserve"> Licitaciones.</w:t>
      </w:r>
    </w:p>
    <w:p w14:paraId="47FABFF7" w14:textId="77777777" w:rsidR="004035A6" w:rsidRDefault="004035A6">
      <w:pPr>
        <w:pStyle w:val="Textodecuerpo2"/>
        <w:tabs>
          <w:tab w:val="num" w:pos="709"/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Manejo de personal.</w:t>
      </w:r>
    </w:p>
    <w:p w14:paraId="19155EDA" w14:textId="77777777" w:rsidR="004035A6" w:rsidRDefault="004035A6">
      <w:pPr>
        <w:pStyle w:val="Textodecuerpo2"/>
        <w:tabs>
          <w:tab w:val="num" w:pos="709"/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Apoderada general de la empresa con firma única en cuentas  corrientes bancarias.</w:t>
      </w:r>
    </w:p>
    <w:p w14:paraId="089DC914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Fonts w:ascii="Arial" w:hAnsi="Arial"/>
          <w:lang w:val="es-ES_tradnl"/>
        </w:rPr>
      </w:pPr>
    </w:p>
    <w:p w14:paraId="61BC4FA5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Periodo</w:t>
      </w:r>
      <w:r>
        <w:rPr>
          <w:rStyle w:val="Continuarlista41"/>
          <w:rFonts w:ascii="Arial" w:hAnsi="Arial"/>
          <w:lang w:val="es-ES_tradnl"/>
        </w:rPr>
        <w:t>: 28-12-2001 – 01-03-2008</w:t>
      </w:r>
    </w:p>
    <w:p w14:paraId="5079B468" w14:textId="77777777" w:rsidR="004035A6" w:rsidRDefault="004035A6">
      <w:pPr>
        <w:pStyle w:val="Textodecuerpo2"/>
        <w:spacing w:before="0" w:after="0"/>
        <w:ind w:left="360"/>
        <w:jc w:val="both"/>
      </w:pPr>
    </w:p>
    <w:p w14:paraId="16012A9C" w14:textId="77777777" w:rsidR="004035A6" w:rsidRDefault="004035A6">
      <w:pPr>
        <w:pStyle w:val="Textodecuerpo2"/>
        <w:spacing w:before="0" w:after="0"/>
        <w:ind w:left="360"/>
        <w:jc w:val="both"/>
      </w:pPr>
    </w:p>
    <w:p w14:paraId="181ECCAB" w14:textId="77777777" w:rsidR="004035A6" w:rsidRDefault="004035A6">
      <w:pPr>
        <w:pStyle w:val="Textodecuerpo2"/>
        <w:numPr>
          <w:ilvl w:val="0"/>
          <w:numId w:val="4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  <w:color w:val="FF0000"/>
          <w:sz w:val="28"/>
        </w:rPr>
      </w:pPr>
      <w:r>
        <w:rPr>
          <w:rStyle w:val="Continuarlista41"/>
          <w:rFonts w:ascii="Arial" w:hAnsi="Arial"/>
          <w:sz w:val="28"/>
          <w:u w:val="single"/>
        </w:rPr>
        <w:t>Lugar</w:t>
      </w:r>
      <w:r>
        <w:rPr>
          <w:rStyle w:val="Continuarlista41"/>
          <w:rFonts w:ascii="Arial" w:hAnsi="Arial"/>
          <w:sz w:val="28"/>
        </w:rPr>
        <w:t>: Polo Sur S.A.</w:t>
      </w:r>
    </w:p>
    <w:p w14:paraId="0668E445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</w:p>
    <w:p w14:paraId="054CE731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Fonts w:ascii="Arial" w:hAnsi="Arial"/>
          <w:b/>
          <w:bCs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Rubro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 </w:t>
      </w:r>
      <w:r>
        <w:rPr>
          <w:rFonts w:ascii="Arial" w:hAnsi="Arial"/>
          <w:b/>
          <w:lang w:val="es-ES_tradnl"/>
        </w:rPr>
        <w:t xml:space="preserve">Agencia de Autos. Representante Oficial de Mitsubishi </w:t>
      </w:r>
    </w:p>
    <w:p w14:paraId="7A2D19A7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Fonts w:ascii="Arial" w:hAnsi="Arial"/>
          <w:b/>
          <w:bCs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                   Compra Venta de </w:t>
      </w:r>
      <w:proofErr w:type="spellStart"/>
      <w:r>
        <w:rPr>
          <w:rStyle w:val="Continuarlista41"/>
          <w:rFonts w:ascii="Arial" w:hAnsi="Arial"/>
          <w:lang w:val="es-ES_tradnl"/>
        </w:rPr>
        <w:t>Okm</w:t>
      </w:r>
      <w:proofErr w:type="spellEnd"/>
      <w:r>
        <w:rPr>
          <w:rStyle w:val="Continuarlista41"/>
          <w:rFonts w:ascii="Arial" w:hAnsi="Arial"/>
          <w:lang w:val="es-ES_tradnl"/>
        </w:rPr>
        <w:t xml:space="preserve"> y Usados.</w:t>
      </w:r>
    </w:p>
    <w:p w14:paraId="3268FA2E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Style w:val="Continuarlista41"/>
          <w:rFonts w:ascii="Arial" w:hAnsi="Arial"/>
          <w:lang w:val="es-ES_tradnl"/>
        </w:rPr>
      </w:pPr>
    </w:p>
    <w:p w14:paraId="65CDD1F1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Ciudad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</w:t>
      </w:r>
      <w:r>
        <w:rPr>
          <w:rStyle w:val="Continuarlista41"/>
          <w:rFonts w:ascii="Arial" w:hAnsi="Arial"/>
          <w:lang w:val="es-ES_tradnl"/>
        </w:rPr>
        <w:t xml:space="preserve">Ushuaia </w:t>
      </w:r>
      <w:r>
        <w:rPr>
          <w:rStyle w:val="Continuarlista41"/>
          <w:rFonts w:ascii="Arial" w:hAnsi="Arial" w:cs="Arial"/>
          <w:lang w:val="es-ES_tradnl"/>
        </w:rPr>
        <w:t>- Tierra del Fuego</w:t>
      </w:r>
    </w:p>
    <w:p w14:paraId="7986535A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45D4A7AE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Afectado al Área:</w:t>
      </w:r>
      <w:r>
        <w:rPr>
          <w:rStyle w:val="Continuarlista41"/>
          <w:rFonts w:ascii="Arial" w:hAnsi="Arial"/>
          <w:lang w:val="es-ES_tradnl"/>
        </w:rPr>
        <w:t xml:space="preserve"> Contable, atención al público, cobranzas, ventas.</w:t>
      </w:r>
    </w:p>
    <w:p w14:paraId="53958BC4" w14:textId="77777777" w:rsidR="004035A6" w:rsidRDefault="004035A6">
      <w:pPr>
        <w:pStyle w:val="Textodecuerpo2"/>
        <w:tabs>
          <w:tab w:val="left" w:pos="720"/>
        </w:tabs>
        <w:spacing w:before="0" w:after="0"/>
        <w:ind w:left="786"/>
        <w:jc w:val="both"/>
        <w:rPr>
          <w:rFonts w:ascii="Arial" w:hAnsi="Arial"/>
          <w:b/>
          <w:bCs/>
          <w:lang w:val="es-ES_tradnl"/>
        </w:rPr>
      </w:pPr>
    </w:p>
    <w:p w14:paraId="386C7165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Cargo</w:t>
      </w:r>
      <w:r>
        <w:rPr>
          <w:rStyle w:val="Continuarlista41"/>
          <w:rFonts w:ascii="Arial" w:hAnsi="Arial"/>
          <w:lang w:val="es-ES_tradnl"/>
        </w:rPr>
        <w:t>: Apoderada general</w:t>
      </w:r>
    </w:p>
    <w:p w14:paraId="6867337A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229C8838" w14:textId="77777777" w:rsidR="004035A6" w:rsidRDefault="004035A6">
      <w:pPr>
        <w:pStyle w:val="Textodecuerpo2"/>
        <w:numPr>
          <w:ilvl w:val="0"/>
          <w:numId w:val="3"/>
        </w:numPr>
        <w:tabs>
          <w:tab w:val="num" w:pos="709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Funciones realizadas:</w:t>
      </w:r>
      <w:r>
        <w:rPr>
          <w:rStyle w:val="Continuarlista41"/>
          <w:rFonts w:ascii="Arial" w:hAnsi="Arial"/>
          <w:lang w:val="es-ES_tradnl"/>
        </w:rPr>
        <w:t xml:space="preserve"> Atención al publico, registración, </w:t>
      </w:r>
      <w:proofErr w:type="spellStart"/>
      <w:r>
        <w:rPr>
          <w:rStyle w:val="Continuarlista41"/>
          <w:rFonts w:ascii="Arial" w:hAnsi="Arial"/>
          <w:lang w:val="es-ES_tradnl"/>
        </w:rPr>
        <w:t>mayorización</w:t>
      </w:r>
      <w:proofErr w:type="spellEnd"/>
      <w:r>
        <w:rPr>
          <w:rStyle w:val="Continuarlista41"/>
          <w:rFonts w:ascii="Arial" w:hAnsi="Arial"/>
          <w:lang w:val="es-ES_tradnl"/>
        </w:rPr>
        <w:t>, libros diarios, conciliación de cuentas corrientes, cuentas bancarias, cierre de mayores y balances mensuales.</w:t>
      </w:r>
    </w:p>
    <w:p w14:paraId="3E2B71B4" w14:textId="77777777" w:rsidR="004035A6" w:rsidRDefault="004035A6">
      <w:pPr>
        <w:pStyle w:val="Textodecuerpo2"/>
        <w:tabs>
          <w:tab w:val="num" w:pos="709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Cuentas corrientes proveedores, clientes.</w:t>
      </w:r>
    </w:p>
    <w:p w14:paraId="5338F9A9" w14:textId="77777777" w:rsidR="004035A6" w:rsidRDefault="004035A6">
      <w:pPr>
        <w:pStyle w:val="Textodecuerpo2"/>
        <w:tabs>
          <w:tab w:val="num" w:pos="709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Licitaciones.</w:t>
      </w:r>
    </w:p>
    <w:p w14:paraId="67C23B29" w14:textId="77777777" w:rsidR="004035A6" w:rsidRDefault="004035A6">
      <w:pPr>
        <w:pStyle w:val="Textodecuerpo2"/>
        <w:tabs>
          <w:tab w:val="num" w:pos="709"/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Liquidación de sueldos y jornales, cargas sociales, impuestos.</w:t>
      </w:r>
    </w:p>
    <w:p w14:paraId="195FB3CE" w14:textId="77777777" w:rsidR="004035A6" w:rsidRDefault="004035A6">
      <w:pPr>
        <w:pStyle w:val="Textodecuerpo2"/>
        <w:tabs>
          <w:tab w:val="num" w:pos="709"/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Manejo de personal.</w:t>
      </w:r>
    </w:p>
    <w:p w14:paraId="0CCC084D" w14:textId="77777777" w:rsidR="004035A6" w:rsidRDefault="004035A6">
      <w:pPr>
        <w:pStyle w:val="Textodecuerpo2"/>
        <w:tabs>
          <w:tab w:val="left" w:pos="709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Atención en local comercial, </w:t>
      </w:r>
      <w:proofErr w:type="spellStart"/>
      <w:r>
        <w:rPr>
          <w:rStyle w:val="Continuarlista41"/>
          <w:rFonts w:ascii="Arial" w:hAnsi="Arial"/>
          <w:lang w:val="es-ES_tradnl"/>
        </w:rPr>
        <w:t>cpra</w:t>
      </w:r>
      <w:proofErr w:type="spellEnd"/>
      <w:r>
        <w:rPr>
          <w:rStyle w:val="Continuarlista41"/>
          <w:rFonts w:ascii="Arial" w:hAnsi="Arial"/>
          <w:lang w:val="es-ES_tradnl"/>
        </w:rPr>
        <w:t xml:space="preserve"> venta de autos nuevos y usados.</w:t>
      </w:r>
    </w:p>
    <w:p w14:paraId="4B6A737B" w14:textId="77777777" w:rsidR="004035A6" w:rsidRDefault="004035A6">
      <w:pPr>
        <w:pStyle w:val="Textodecuerpo2"/>
        <w:tabs>
          <w:tab w:val="num" w:pos="709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Gestoría del automotor, </w:t>
      </w:r>
      <w:proofErr w:type="spellStart"/>
      <w:r>
        <w:rPr>
          <w:rStyle w:val="Continuarlista41"/>
          <w:rFonts w:ascii="Arial" w:hAnsi="Arial"/>
          <w:lang w:val="es-ES_tradnl"/>
        </w:rPr>
        <w:t>patentamientos</w:t>
      </w:r>
      <w:proofErr w:type="spellEnd"/>
      <w:r>
        <w:rPr>
          <w:rStyle w:val="Continuarlista41"/>
          <w:rFonts w:ascii="Arial" w:hAnsi="Arial"/>
          <w:lang w:val="es-ES_tradnl"/>
        </w:rPr>
        <w:t>, transferencias, etc.</w:t>
      </w:r>
    </w:p>
    <w:p w14:paraId="55A7429F" w14:textId="77777777" w:rsidR="004035A6" w:rsidRDefault="004035A6">
      <w:pPr>
        <w:pStyle w:val="Textodecuerpo2"/>
        <w:tabs>
          <w:tab w:val="num" w:pos="709"/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Apoderada general de la empresa con firma única en cuentas  corrientes bancarias.</w:t>
      </w:r>
    </w:p>
    <w:p w14:paraId="137FB8A3" w14:textId="77777777" w:rsidR="004035A6" w:rsidRDefault="004035A6">
      <w:pPr>
        <w:pStyle w:val="Textodecuerpo2"/>
        <w:tabs>
          <w:tab w:val="num" w:pos="709"/>
          <w:tab w:val="left" w:pos="1440"/>
        </w:tabs>
        <w:spacing w:before="0" w:after="0"/>
        <w:ind w:left="720"/>
        <w:jc w:val="both"/>
        <w:rPr>
          <w:rFonts w:ascii="Arial" w:hAnsi="Arial"/>
          <w:b/>
          <w:bCs/>
          <w:lang w:val="es-ES_tradnl"/>
        </w:rPr>
      </w:pPr>
    </w:p>
    <w:p w14:paraId="4FC10D99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Periodo</w:t>
      </w:r>
      <w:r>
        <w:rPr>
          <w:rStyle w:val="Continuarlista41"/>
          <w:rFonts w:ascii="Arial" w:hAnsi="Arial"/>
          <w:lang w:val="es-ES_tradnl"/>
        </w:rPr>
        <w:t>: 28-12-2001 – 01-03-2008</w:t>
      </w:r>
    </w:p>
    <w:p w14:paraId="127DBFF4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4D574282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24830301" w14:textId="77777777" w:rsidR="004035A6" w:rsidRDefault="004035A6">
      <w:pPr>
        <w:pStyle w:val="Textodecuerpo2"/>
        <w:tabs>
          <w:tab w:val="left" w:pos="142"/>
        </w:tabs>
        <w:spacing w:before="0" w:after="0"/>
        <w:ind w:left="426" w:hanging="426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     </w:t>
      </w:r>
      <w:r>
        <w:rPr>
          <w:rStyle w:val="Continuarlista41"/>
          <w:rFonts w:ascii="Arial" w:hAnsi="Arial"/>
          <w:u w:val="single"/>
          <w:lang w:val="es-ES_tradnl"/>
        </w:rPr>
        <w:t>Nota:</w:t>
      </w:r>
      <w:r>
        <w:rPr>
          <w:rStyle w:val="Continuarlista41"/>
          <w:rFonts w:ascii="Arial" w:hAnsi="Arial"/>
          <w:lang w:val="es-ES_tradnl"/>
        </w:rPr>
        <w:t xml:space="preserve"> En las Empresas </w:t>
      </w:r>
      <w:proofErr w:type="spellStart"/>
      <w:r>
        <w:rPr>
          <w:rStyle w:val="Continuarlista41"/>
          <w:rFonts w:ascii="Arial" w:hAnsi="Arial"/>
          <w:lang w:val="es-ES_tradnl"/>
        </w:rPr>
        <w:t>Dapco</w:t>
      </w:r>
      <w:proofErr w:type="spellEnd"/>
      <w:r>
        <w:rPr>
          <w:rStyle w:val="Continuarlista41"/>
          <w:rFonts w:ascii="Arial" w:hAnsi="Arial"/>
          <w:lang w:val="es-ES_tradnl"/>
        </w:rPr>
        <w:t xml:space="preserve"> SRL y Polo Sur SA me desempeñe en los mismos períodos porque pertenecían a los mismos dueños y funcionaban en el mismo edificio. </w:t>
      </w:r>
    </w:p>
    <w:p w14:paraId="0ACFEE24" w14:textId="77777777" w:rsidR="004035A6" w:rsidRDefault="004035A6">
      <w:pPr>
        <w:pStyle w:val="Textodecuerpo2"/>
        <w:spacing w:before="0" w:after="0"/>
        <w:jc w:val="both"/>
        <w:rPr>
          <w:lang w:val="es-ES_tradnl"/>
        </w:rPr>
      </w:pPr>
    </w:p>
    <w:p w14:paraId="6BC3D60C" w14:textId="77777777" w:rsidR="004035A6" w:rsidRDefault="004035A6">
      <w:pPr>
        <w:pStyle w:val="Textodecuerpo2"/>
        <w:spacing w:before="0" w:after="0"/>
        <w:jc w:val="both"/>
      </w:pPr>
    </w:p>
    <w:p w14:paraId="4260233A" w14:textId="77777777" w:rsidR="004035A6" w:rsidRDefault="004035A6">
      <w:pPr>
        <w:pStyle w:val="Textodecuerpo2"/>
        <w:numPr>
          <w:ilvl w:val="0"/>
          <w:numId w:val="4"/>
        </w:numPr>
        <w:tabs>
          <w:tab w:val="left" w:pos="720"/>
        </w:tabs>
        <w:spacing w:before="0" w:after="0"/>
        <w:ind w:left="720"/>
        <w:jc w:val="both"/>
        <w:rPr>
          <w:rFonts w:ascii="Arial" w:hAnsi="Arial"/>
          <w:b/>
          <w:sz w:val="28"/>
        </w:rPr>
      </w:pPr>
      <w:r>
        <w:rPr>
          <w:rStyle w:val="Continuarlista41"/>
          <w:rFonts w:ascii="Arial" w:hAnsi="Arial"/>
          <w:sz w:val="28"/>
          <w:u w:val="single"/>
          <w:lang w:val="es-ES_tradnl"/>
        </w:rPr>
        <w:t>Lugar:</w:t>
      </w:r>
      <w:r>
        <w:rPr>
          <w:rFonts w:ascii="Arial" w:hAnsi="Arial"/>
          <w:sz w:val="28"/>
          <w:lang w:val="es-ES_tradnl"/>
        </w:rPr>
        <w:t xml:space="preserve">   </w:t>
      </w:r>
      <w:proofErr w:type="spellStart"/>
      <w:r>
        <w:rPr>
          <w:rFonts w:ascii="Arial" w:hAnsi="Arial"/>
          <w:b/>
          <w:sz w:val="28"/>
          <w:lang w:val="es-ES_tradnl"/>
        </w:rPr>
        <w:t>Onaisin</w:t>
      </w:r>
      <w:proofErr w:type="spellEnd"/>
      <w:r>
        <w:rPr>
          <w:rFonts w:ascii="Arial" w:hAnsi="Arial"/>
          <w:b/>
          <w:sz w:val="28"/>
          <w:lang w:val="es-ES_tradnl"/>
        </w:rPr>
        <w:t xml:space="preserve"> S.A.  </w:t>
      </w:r>
    </w:p>
    <w:p w14:paraId="2CCC6614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Fonts w:ascii="Arial" w:hAnsi="Arial"/>
          <w:b/>
          <w:sz w:val="28"/>
        </w:rPr>
      </w:pPr>
    </w:p>
    <w:p w14:paraId="57C4C673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Fonts w:ascii="Arial" w:hAnsi="Arial" w:cs="Arial"/>
          <w:b/>
          <w:bCs/>
          <w:lang w:val="es-ES_tradnl"/>
        </w:rPr>
      </w:pPr>
      <w:r>
        <w:rPr>
          <w:rStyle w:val="Continuarlista41"/>
          <w:rFonts w:ascii="Arial" w:hAnsi="Arial" w:cs="Arial"/>
          <w:u w:val="single"/>
          <w:lang w:val="es-ES_tradnl"/>
        </w:rPr>
        <w:t>Rubro</w:t>
      </w:r>
      <w:r>
        <w:rPr>
          <w:rStyle w:val="Continuarlista41"/>
          <w:rFonts w:ascii="Arial" w:hAnsi="Arial" w:cs="Arial"/>
          <w:b w:val="0"/>
          <w:u w:val="single"/>
          <w:lang w:val="es-ES_tradnl"/>
        </w:rPr>
        <w:t>:</w:t>
      </w:r>
      <w:r>
        <w:rPr>
          <w:rFonts w:ascii="Arial" w:hAnsi="Arial" w:cs="Arial"/>
          <w:b/>
          <w:sz w:val="28"/>
        </w:rPr>
        <w:t xml:space="preserve">  </w:t>
      </w:r>
      <w:r>
        <w:rPr>
          <w:rFonts w:ascii="Arial" w:hAnsi="Arial" w:cs="Arial"/>
          <w:b/>
          <w:lang w:val="es-ES_tradnl"/>
        </w:rPr>
        <w:t>Tarjeta de Crédito TDF</w:t>
      </w:r>
    </w:p>
    <w:p w14:paraId="0DC4B0CF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Style w:val="Continuarlista41"/>
          <w:rFonts w:ascii="Arial" w:hAnsi="Arial" w:cs="Arial"/>
          <w:lang w:val="es-ES_tradnl"/>
        </w:rPr>
      </w:pPr>
    </w:p>
    <w:p w14:paraId="71414B26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u w:val="single"/>
          <w:lang w:val="es-ES_tradnl"/>
        </w:rPr>
        <w:t>Ciudad</w:t>
      </w:r>
      <w:r>
        <w:rPr>
          <w:rStyle w:val="Continuarlista41"/>
          <w:rFonts w:ascii="Arial" w:hAnsi="Arial" w:cs="Arial"/>
          <w:b w:val="0"/>
          <w:u w:val="single"/>
          <w:lang w:val="es-ES_tradnl"/>
        </w:rPr>
        <w:t>:</w:t>
      </w:r>
      <w:r>
        <w:rPr>
          <w:rFonts w:ascii="Arial" w:hAnsi="Arial" w:cs="Arial"/>
          <w:b/>
          <w:sz w:val="28"/>
        </w:rPr>
        <w:t xml:space="preserve"> </w:t>
      </w:r>
      <w:r>
        <w:rPr>
          <w:rStyle w:val="Continuarlista41"/>
          <w:rFonts w:ascii="Arial" w:hAnsi="Arial" w:cs="Arial"/>
          <w:lang w:val="es-ES_tradnl"/>
        </w:rPr>
        <w:t>Ushuaia - Tierra del Fuego</w:t>
      </w:r>
    </w:p>
    <w:p w14:paraId="1195AED2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 w:cs="Arial"/>
        </w:rPr>
      </w:pPr>
    </w:p>
    <w:p w14:paraId="6E3A2BAD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u w:val="single"/>
          <w:lang w:val="es-ES_tradnl"/>
        </w:rPr>
        <w:t>Afectado al Área:</w:t>
      </w:r>
      <w:r>
        <w:rPr>
          <w:rStyle w:val="Continuarlista41"/>
          <w:rFonts w:ascii="Arial" w:hAnsi="Arial" w:cs="Arial"/>
          <w:lang w:val="es-ES_tradnl"/>
        </w:rPr>
        <w:t xml:space="preserve"> Contable- Atención al público</w:t>
      </w:r>
    </w:p>
    <w:p w14:paraId="6ED09065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 w:cs="Arial"/>
        </w:rPr>
      </w:pPr>
    </w:p>
    <w:p w14:paraId="773C30B4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u w:val="single"/>
          <w:lang w:val="es-ES_tradnl"/>
        </w:rPr>
        <w:t>Cargo</w:t>
      </w:r>
      <w:r>
        <w:rPr>
          <w:rStyle w:val="Continuarlista41"/>
          <w:rFonts w:ascii="Arial" w:hAnsi="Arial" w:cs="Arial"/>
          <w:lang w:val="es-ES_tradnl"/>
        </w:rPr>
        <w:t>: Encargada Sucursal Ushuaia y Sector contable con personal a cargo.</w:t>
      </w:r>
    </w:p>
    <w:p w14:paraId="7D0E5416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 w:cs="Arial"/>
        </w:rPr>
      </w:pPr>
    </w:p>
    <w:p w14:paraId="4A1681C4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u w:val="single"/>
          <w:lang w:val="es-ES_tradnl"/>
        </w:rPr>
        <w:t>Funciones realizadas:</w:t>
      </w:r>
      <w:r>
        <w:rPr>
          <w:rStyle w:val="Continuarlista41"/>
          <w:rFonts w:ascii="Arial" w:hAnsi="Arial" w:cs="Arial"/>
          <w:lang w:val="es-ES_tradnl"/>
        </w:rPr>
        <w:t xml:space="preserve">  Tareas contable, registración, </w:t>
      </w:r>
      <w:proofErr w:type="spellStart"/>
      <w:r>
        <w:rPr>
          <w:rStyle w:val="Continuarlista41"/>
          <w:rFonts w:ascii="Arial" w:hAnsi="Arial" w:cs="Arial"/>
          <w:lang w:val="es-ES_tradnl"/>
        </w:rPr>
        <w:t>mayorización</w:t>
      </w:r>
      <w:proofErr w:type="spellEnd"/>
      <w:r>
        <w:rPr>
          <w:rStyle w:val="Continuarlista41"/>
          <w:rFonts w:ascii="Arial" w:hAnsi="Arial" w:cs="Arial"/>
          <w:lang w:val="es-ES_tradnl"/>
        </w:rPr>
        <w:t>, libros diarios, conciliación de cuentas corrientes, cuentas bancarias, cierre de mayores y balances mensuales, Balances General Anual.</w:t>
      </w:r>
    </w:p>
    <w:p w14:paraId="439A779E" w14:textId="77777777" w:rsidR="004035A6" w:rsidRDefault="004035A6">
      <w:pPr>
        <w:pStyle w:val="Textodecuerpo2"/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Cuentas corrientes proveedores, deudores.</w:t>
      </w:r>
    </w:p>
    <w:p w14:paraId="4AE7A3CB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Liquidación de sueldos y jornales, cargas sociales, impuestos.</w:t>
      </w:r>
    </w:p>
    <w:p w14:paraId="399CD7C7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Manejo de personal.</w:t>
      </w:r>
    </w:p>
    <w:p w14:paraId="678659F2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Análisis y acuerdos de tarjetas.</w:t>
      </w:r>
    </w:p>
    <w:p w14:paraId="561F0563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Altas y Bajas de tarjetas.</w:t>
      </w:r>
    </w:p>
    <w:p w14:paraId="778AD19A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Adhesión de comercios.</w:t>
      </w:r>
    </w:p>
    <w:p w14:paraId="3E94C787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Confección de liquidaciones a comercios.</w:t>
      </w:r>
    </w:p>
    <w:p w14:paraId="64BF532B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Gestión de cobranzas de mora, liquidación de deudas, planes de  pagos, refinanciaciones.</w:t>
      </w:r>
    </w:p>
    <w:p w14:paraId="7AB410F4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Atención al público en general.</w:t>
      </w:r>
    </w:p>
    <w:p w14:paraId="1366E538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Cajera.</w:t>
      </w:r>
    </w:p>
    <w:p w14:paraId="1DE47AEE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 w:cs="Arial"/>
          <w:lang w:val="es-ES_tradnl"/>
        </w:rPr>
        <w:t xml:space="preserve"> Apoderada general de la empresa con firma conjunta en cuentas  corrientes bancarias de nueve sucursales.</w:t>
      </w:r>
    </w:p>
    <w:p w14:paraId="79AD75C0" w14:textId="77777777" w:rsidR="004035A6" w:rsidRDefault="004035A6">
      <w:pPr>
        <w:pStyle w:val="Textodecuerpo2"/>
        <w:spacing w:before="0" w:after="0"/>
        <w:ind w:firstLine="60"/>
        <w:jc w:val="both"/>
        <w:rPr>
          <w:rFonts w:ascii="Arial" w:hAnsi="Arial" w:cs="Arial"/>
          <w:lang w:val="es-ES_tradnl"/>
        </w:rPr>
      </w:pPr>
    </w:p>
    <w:p w14:paraId="2E9B0C29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 w:cs="Arial"/>
          <w:color w:val="FF0000"/>
          <w:lang w:val="es-ES_tradnl"/>
        </w:rPr>
      </w:pPr>
      <w:r>
        <w:rPr>
          <w:rStyle w:val="Continuarlista41"/>
          <w:rFonts w:ascii="Arial" w:hAnsi="Arial" w:cs="Arial"/>
          <w:u w:val="single"/>
          <w:lang w:val="es-ES_tradnl"/>
        </w:rPr>
        <w:t>Periodo</w:t>
      </w:r>
      <w:r>
        <w:rPr>
          <w:rStyle w:val="Continuarlista41"/>
          <w:rFonts w:ascii="Arial" w:hAnsi="Arial" w:cs="Arial"/>
          <w:lang w:val="es-ES_tradnl"/>
        </w:rPr>
        <w:t>: 01/05/1989 – 31/10/1998</w:t>
      </w:r>
    </w:p>
    <w:p w14:paraId="0C49568D" w14:textId="77777777" w:rsidR="004035A6" w:rsidRDefault="004035A6">
      <w:pPr>
        <w:pStyle w:val="Textodecuerpo2"/>
        <w:spacing w:before="0" w:after="0"/>
        <w:ind w:left="720"/>
        <w:jc w:val="both"/>
      </w:pPr>
    </w:p>
    <w:p w14:paraId="3D335598" w14:textId="77777777" w:rsidR="004035A6" w:rsidRDefault="004035A6">
      <w:pPr>
        <w:pStyle w:val="Textodecuerpo2"/>
        <w:spacing w:before="0" w:after="0"/>
        <w:ind w:left="720"/>
        <w:jc w:val="both"/>
      </w:pPr>
    </w:p>
    <w:p w14:paraId="0C150D06" w14:textId="77777777" w:rsidR="004035A6" w:rsidRDefault="004035A6">
      <w:pPr>
        <w:pStyle w:val="Textodecuerpo2"/>
        <w:numPr>
          <w:ilvl w:val="0"/>
          <w:numId w:val="4"/>
        </w:numPr>
        <w:tabs>
          <w:tab w:val="left" w:pos="720"/>
        </w:tabs>
        <w:spacing w:before="0" w:after="0"/>
        <w:ind w:left="720"/>
        <w:jc w:val="both"/>
        <w:rPr>
          <w:rFonts w:ascii="Arial" w:hAnsi="Arial"/>
          <w:b/>
          <w:color w:val="FF0000"/>
          <w:sz w:val="28"/>
          <w:lang w:val="es-ES_tradnl"/>
        </w:rPr>
      </w:pPr>
      <w:r>
        <w:rPr>
          <w:rStyle w:val="Continuarlista41"/>
          <w:rFonts w:ascii="Arial" w:hAnsi="Arial"/>
          <w:sz w:val="28"/>
          <w:u w:val="single"/>
          <w:lang w:val="es-ES_tradnl"/>
        </w:rPr>
        <w:t>Lugar:</w:t>
      </w:r>
      <w:r>
        <w:rPr>
          <w:rFonts w:ascii="Arial" w:hAnsi="Arial"/>
          <w:sz w:val="28"/>
          <w:lang w:val="es-ES_tradnl"/>
        </w:rPr>
        <w:t xml:space="preserve">  </w:t>
      </w:r>
      <w:r>
        <w:rPr>
          <w:rFonts w:ascii="Arial" w:hAnsi="Arial"/>
          <w:b/>
          <w:bCs/>
          <w:sz w:val="28"/>
          <w:lang w:val="es-ES_tradnl"/>
        </w:rPr>
        <w:t>TDF S</w:t>
      </w:r>
      <w:r>
        <w:rPr>
          <w:rFonts w:ascii="Arial" w:hAnsi="Arial"/>
          <w:b/>
          <w:sz w:val="28"/>
          <w:lang w:val="es-ES_tradnl"/>
        </w:rPr>
        <w:t xml:space="preserve">.A.  continuadora de </w:t>
      </w:r>
      <w:proofErr w:type="spellStart"/>
      <w:r>
        <w:rPr>
          <w:rFonts w:ascii="Arial" w:hAnsi="Arial"/>
          <w:b/>
          <w:sz w:val="28"/>
          <w:lang w:val="es-ES_tradnl"/>
        </w:rPr>
        <w:t>Onaisin</w:t>
      </w:r>
      <w:proofErr w:type="spellEnd"/>
      <w:r>
        <w:rPr>
          <w:rFonts w:ascii="Arial" w:hAnsi="Arial"/>
          <w:b/>
          <w:sz w:val="28"/>
          <w:lang w:val="es-ES_tradnl"/>
        </w:rPr>
        <w:t xml:space="preserve"> S.A.</w:t>
      </w:r>
    </w:p>
    <w:p w14:paraId="3CF9FBC5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</w:p>
    <w:p w14:paraId="46401D02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Fonts w:ascii="Arial" w:hAnsi="Arial"/>
          <w:b/>
          <w:bCs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Rubro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 </w:t>
      </w:r>
      <w:r>
        <w:rPr>
          <w:rFonts w:ascii="Arial" w:hAnsi="Arial"/>
          <w:b/>
          <w:lang w:val="es-ES_tradnl"/>
        </w:rPr>
        <w:t>Tarjeta de Crédito TDF</w:t>
      </w:r>
    </w:p>
    <w:p w14:paraId="05A10CB7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Fonts w:ascii="Arial" w:hAnsi="Arial"/>
          <w:b/>
          <w:bCs/>
          <w:lang w:val="es-ES_tradnl"/>
        </w:rPr>
      </w:pPr>
    </w:p>
    <w:p w14:paraId="3911A1C2" w14:textId="77777777" w:rsidR="004035A6" w:rsidRDefault="004035A6">
      <w:pPr>
        <w:pStyle w:val="Textodecuerpo2"/>
        <w:numPr>
          <w:ilvl w:val="0"/>
          <w:numId w:val="5"/>
        </w:numPr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 w:cs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Ciudad</w:t>
      </w:r>
      <w:r>
        <w:rPr>
          <w:rStyle w:val="Continuarlista41"/>
          <w:b w:val="0"/>
          <w:u w:val="single"/>
          <w:lang w:val="es-ES_tradnl"/>
        </w:rPr>
        <w:t>:</w:t>
      </w:r>
      <w:r>
        <w:rPr>
          <w:rFonts w:ascii="Arial" w:hAnsi="Arial"/>
          <w:b/>
          <w:sz w:val="28"/>
        </w:rPr>
        <w:t xml:space="preserve"> </w:t>
      </w:r>
      <w:r>
        <w:rPr>
          <w:rStyle w:val="Continuarlista41"/>
          <w:rFonts w:ascii="Arial" w:hAnsi="Arial"/>
          <w:lang w:val="es-ES_tradnl"/>
        </w:rPr>
        <w:t xml:space="preserve">Ushuaia </w:t>
      </w:r>
      <w:r>
        <w:rPr>
          <w:rStyle w:val="Continuarlista41"/>
          <w:rFonts w:ascii="Arial" w:hAnsi="Arial" w:cs="Arial"/>
          <w:lang w:val="es-ES_tradnl"/>
        </w:rPr>
        <w:t>- Tierra del Fuego</w:t>
      </w:r>
    </w:p>
    <w:p w14:paraId="60C9E42F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6F5D2B83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Afectado al Área:</w:t>
      </w:r>
      <w:r>
        <w:rPr>
          <w:rStyle w:val="Continuarlista41"/>
          <w:rFonts w:ascii="Arial" w:hAnsi="Arial"/>
          <w:lang w:val="es-ES_tradnl"/>
        </w:rPr>
        <w:t xml:space="preserve"> Gerencia General</w:t>
      </w:r>
    </w:p>
    <w:p w14:paraId="46A52421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236DAEB7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Cargo</w:t>
      </w:r>
      <w:r>
        <w:rPr>
          <w:rStyle w:val="Continuarlista41"/>
          <w:rFonts w:ascii="Arial" w:hAnsi="Arial"/>
          <w:lang w:val="es-ES_tradnl"/>
        </w:rPr>
        <w:t>: Subgerente</w:t>
      </w:r>
    </w:p>
    <w:p w14:paraId="4CB9ED46" w14:textId="77777777" w:rsidR="004035A6" w:rsidRDefault="004035A6">
      <w:pPr>
        <w:pStyle w:val="Textodecuerpo2"/>
        <w:spacing w:before="0" w:after="0"/>
        <w:ind w:left="360" w:firstLine="60"/>
        <w:jc w:val="both"/>
        <w:rPr>
          <w:rFonts w:ascii="Arial" w:hAnsi="Arial"/>
        </w:rPr>
      </w:pPr>
    </w:p>
    <w:p w14:paraId="6E0FE13A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Funciones realizadas:</w:t>
      </w:r>
      <w:r>
        <w:rPr>
          <w:rStyle w:val="Continuarlista41"/>
          <w:rFonts w:ascii="Arial" w:hAnsi="Arial"/>
          <w:lang w:val="es-ES_tradnl"/>
        </w:rPr>
        <w:t xml:space="preserve">  A cargo de la Sucursal Ushuaia como </w:t>
      </w:r>
      <w:proofErr w:type="spellStart"/>
      <w:r>
        <w:rPr>
          <w:rStyle w:val="Continuarlista41"/>
          <w:rFonts w:ascii="Arial" w:hAnsi="Arial"/>
          <w:lang w:val="es-ES_tradnl"/>
        </w:rPr>
        <w:t>subgerenta</w:t>
      </w:r>
      <w:proofErr w:type="spellEnd"/>
      <w:r>
        <w:rPr>
          <w:rStyle w:val="Continuarlista41"/>
          <w:rFonts w:ascii="Arial" w:hAnsi="Arial"/>
          <w:lang w:val="es-ES_tradnl"/>
        </w:rPr>
        <w:t xml:space="preserve"> general de la empresa con supervisión de nueve sucursales en la </w:t>
      </w:r>
      <w:proofErr w:type="spellStart"/>
      <w:r>
        <w:rPr>
          <w:rStyle w:val="Continuarlista41"/>
          <w:rFonts w:ascii="Arial" w:hAnsi="Arial"/>
          <w:lang w:val="es-ES_tradnl"/>
        </w:rPr>
        <w:t>Patagónia</w:t>
      </w:r>
      <w:proofErr w:type="spellEnd"/>
      <w:r>
        <w:rPr>
          <w:rStyle w:val="Continuarlista41"/>
          <w:rFonts w:ascii="Arial" w:hAnsi="Arial"/>
          <w:lang w:val="es-ES_tradnl"/>
        </w:rPr>
        <w:t>.</w:t>
      </w:r>
    </w:p>
    <w:p w14:paraId="45D0DAF5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  <w:lang w:val="es-ES_tradnl"/>
        </w:rPr>
      </w:pPr>
      <w:r>
        <w:rPr>
          <w:rStyle w:val="Continuarlista41"/>
          <w:rFonts w:ascii="Arial" w:hAnsi="Arial"/>
          <w:lang w:val="es-ES_tradnl"/>
        </w:rPr>
        <w:t xml:space="preserve"> Apoderada general de la empresa con firma conjunta en cuentas  corrientes bancarias en nueve sucursales.</w:t>
      </w:r>
    </w:p>
    <w:p w14:paraId="472B263E" w14:textId="77777777" w:rsidR="004035A6" w:rsidRDefault="004035A6">
      <w:pPr>
        <w:pStyle w:val="Textodecuerpo2"/>
        <w:spacing w:before="0" w:after="0"/>
        <w:ind w:firstLine="60"/>
        <w:jc w:val="both"/>
        <w:rPr>
          <w:rFonts w:ascii="Arial" w:hAnsi="Arial"/>
          <w:lang w:val="es-ES_tradnl"/>
        </w:rPr>
      </w:pPr>
    </w:p>
    <w:p w14:paraId="56D184A8" w14:textId="77777777" w:rsidR="004035A6" w:rsidRDefault="004035A6">
      <w:pPr>
        <w:pStyle w:val="Textodecuerpo2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color w:val="FF0000"/>
          <w:lang w:val="es-ES_tradnl"/>
        </w:rPr>
      </w:pPr>
      <w:r>
        <w:rPr>
          <w:rStyle w:val="Continuarlista41"/>
          <w:rFonts w:ascii="Arial" w:hAnsi="Arial"/>
          <w:u w:val="single"/>
          <w:lang w:val="es-ES_tradnl"/>
        </w:rPr>
        <w:t>Periodo</w:t>
      </w:r>
      <w:r>
        <w:rPr>
          <w:rStyle w:val="Continuarlista41"/>
          <w:rFonts w:ascii="Arial" w:hAnsi="Arial"/>
          <w:lang w:val="es-ES_tradnl"/>
        </w:rPr>
        <w:t>: 01/11/1998 – 30/09/2001</w:t>
      </w:r>
    </w:p>
    <w:p w14:paraId="34625C8A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color w:val="FF0000"/>
          <w:lang w:val="es-ES_tradnl"/>
        </w:rPr>
      </w:pPr>
    </w:p>
    <w:p w14:paraId="4F5AE14E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  <w:color w:val="FF0000"/>
          <w:lang w:val="es-ES_tradnl"/>
        </w:rPr>
      </w:pPr>
    </w:p>
    <w:p w14:paraId="5BFCC8F4" w14:textId="77777777" w:rsidR="004035A6" w:rsidRDefault="004035A6">
      <w:pPr>
        <w:pStyle w:val="Textodecuerpo2"/>
        <w:spacing w:before="0" w:after="0"/>
        <w:jc w:val="both"/>
        <w:rPr>
          <w:lang w:val="es-ES_tradnl"/>
        </w:rPr>
      </w:pPr>
    </w:p>
    <w:p w14:paraId="6AB3E712" w14:textId="77777777" w:rsidR="004035A6" w:rsidRDefault="004035A6">
      <w:pPr>
        <w:pStyle w:val="Textodecuerpo2"/>
        <w:spacing w:before="0" w:after="0"/>
        <w:jc w:val="both"/>
        <w:rPr>
          <w:color w:val="000000"/>
        </w:rPr>
      </w:pPr>
    </w:p>
    <w:p w14:paraId="4E8A13D0" w14:textId="77777777" w:rsidR="00221A62" w:rsidRDefault="00221A62">
      <w:pPr>
        <w:pStyle w:val="Textodecuerpo2"/>
        <w:spacing w:before="0" w:after="0"/>
        <w:jc w:val="both"/>
        <w:rPr>
          <w:color w:val="000000"/>
        </w:rPr>
      </w:pPr>
    </w:p>
    <w:p w14:paraId="2226F432" w14:textId="77777777" w:rsidR="00221A62" w:rsidRDefault="00221A62">
      <w:pPr>
        <w:pStyle w:val="Textodecuerpo2"/>
        <w:spacing w:before="0" w:after="0"/>
        <w:jc w:val="both"/>
        <w:rPr>
          <w:color w:val="000000"/>
        </w:rPr>
      </w:pPr>
    </w:p>
    <w:p w14:paraId="4B72EFA4" w14:textId="77777777" w:rsidR="00221A62" w:rsidRDefault="00221A62">
      <w:pPr>
        <w:pStyle w:val="Textodecuerpo2"/>
        <w:spacing w:before="0" w:after="0"/>
        <w:jc w:val="both"/>
        <w:rPr>
          <w:color w:val="000000"/>
        </w:rPr>
      </w:pPr>
    </w:p>
    <w:p w14:paraId="4F493209" w14:textId="77777777" w:rsidR="004035A6" w:rsidRDefault="004035A6">
      <w:pPr>
        <w:pStyle w:val="Textodecuerpo2"/>
        <w:spacing w:before="0" w:after="0"/>
        <w:jc w:val="both"/>
        <w:rPr>
          <w:color w:val="000000"/>
        </w:rPr>
      </w:pPr>
    </w:p>
    <w:p w14:paraId="493190AE" w14:textId="77777777" w:rsidR="004035A6" w:rsidRDefault="004035A6">
      <w:pPr>
        <w:pStyle w:val="Textodecuerpo2"/>
        <w:spacing w:before="0" w:after="0"/>
        <w:jc w:val="both"/>
        <w:rPr>
          <w:rFonts w:ascii="Arial"/>
          <w:color w:val="000000"/>
        </w:rPr>
      </w:pPr>
    </w:p>
    <w:p w14:paraId="0082CFB0" w14:textId="77777777" w:rsidR="004035A6" w:rsidRDefault="004035A6">
      <w:pPr>
        <w:pStyle w:val="Textodecuerpo2"/>
        <w:spacing w:before="0" w:after="0"/>
        <w:jc w:val="both"/>
        <w:rPr>
          <w:rFonts w:ascii="Arial" w:hAnsi="Arial"/>
        </w:rPr>
      </w:pPr>
    </w:p>
    <w:p w14:paraId="1C0A6AD8" w14:textId="77777777" w:rsidR="004035A6" w:rsidRDefault="004035A6">
      <w:pPr>
        <w:pStyle w:val="Ttulo1"/>
        <w:spacing w:before="0" w:after="0"/>
        <w:jc w:val="center"/>
        <w:rPr>
          <w:rFonts w:ascii="Arial" w:hAnsi="Arial"/>
          <w:caps/>
          <w:sz w:val="27"/>
        </w:rPr>
      </w:pPr>
      <w:r>
        <w:rPr>
          <w:rFonts w:ascii="Arial" w:hAnsi="Arial"/>
          <w:caps/>
          <w:sz w:val="27"/>
        </w:rPr>
        <w:lastRenderedPageBreak/>
        <w:t xml:space="preserve">REFERENCIAS LABORALES   </w:t>
      </w:r>
    </w:p>
    <w:p w14:paraId="2BF95EB0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79A20835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1AF2EE59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0EC27AFB" w14:textId="77777777" w:rsidR="004035A6" w:rsidRDefault="004035A6" w:rsidP="003A0778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proofErr w:type="spellStart"/>
      <w:r>
        <w:rPr>
          <w:rStyle w:val="Continuarlista41"/>
          <w:rFonts w:ascii="Arial" w:hAnsi="Arial"/>
        </w:rPr>
        <w:t>Onaisin</w:t>
      </w:r>
      <w:proofErr w:type="spellEnd"/>
      <w:r>
        <w:rPr>
          <w:rStyle w:val="Continuarlista41"/>
          <w:rFonts w:ascii="Arial" w:hAnsi="Arial"/>
        </w:rPr>
        <w:t xml:space="preserve"> S.A / TDF S.A.:  Sra. Marta </w:t>
      </w:r>
      <w:proofErr w:type="spellStart"/>
      <w:r>
        <w:rPr>
          <w:rStyle w:val="Continuarlista41"/>
          <w:rFonts w:ascii="Arial" w:hAnsi="Arial"/>
        </w:rPr>
        <w:t>Dalmazzo</w:t>
      </w:r>
      <w:proofErr w:type="spellEnd"/>
      <w:r>
        <w:rPr>
          <w:rStyle w:val="Continuarlista41"/>
          <w:rFonts w:ascii="Arial" w:hAnsi="Arial"/>
        </w:rPr>
        <w:t xml:space="preserve">  Gerente General</w:t>
      </w:r>
    </w:p>
    <w:p w14:paraId="3FC3AFD5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>Tel: 02901- 422801</w:t>
      </w:r>
    </w:p>
    <w:p w14:paraId="101BDD2F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</w:p>
    <w:p w14:paraId="585CF0D4" w14:textId="77777777" w:rsidR="004035A6" w:rsidRDefault="004035A6" w:rsidP="003A0778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proofErr w:type="spellStart"/>
      <w:r>
        <w:rPr>
          <w:rStyle w:val="Continuarlista41"/>
          <w:rFonts w:ascii="Arial" w:hAnsi="Arial"/>
        </w:rPr>
        <w:t>Dapco</w:t>
      </w:r>
      <w:proofErr w:type="spellEnd"/>
      <w:r>
        <w:rPr>
          <w:rStyle w:val="Continuarlista41"/>
          <w:rFonts w:ascii="Arial" w:hAnsi="Arial"/>
        </w:rPr>
        <w:t xml:space="preserve"> SRL / Polo Sur S.A:  Sr. Daniel </w:t>
      </w:r>
      <w:proofErr w:type="spellStart"/>
      <w:r>
        <w:rPr>
          <w:rStyle w:val="Continuarlista41"/>
          <w:rFonts w:ascii="Arial" w:hAnsi="Arial"/>
        </w:rPr>
        <w:t>Preto</w:t>
      </w:r>
      <w:proofErr w:type="spellEnd"/>
      <w:r>
        <w:rPr>
          <w:rStyle w:val="Continuarlista41"/>
          <w:rFonts w:ascii="Arial" w:hAnsi="Arial"/>
        </w:rPr>
        <w:t xml:space="preserve"> Dueño-Socio Gerente</w:t>
      </w:r>
    </w:p>
    <w:p w14:paraId="247BA84C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 xml:space="preserve">Tel: 02901-434389 </w:t>
      </w:r>
    </w:p>
    <w:p w14:paraId="331EF053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</w:p>
    <w:p w14:paraId="2929BA4A" w14:textId="77777777" w:rsidR="004035A6" w:rsidRDefault="004035A6" w:rsidP="003A0778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>Legislatura Provincia: Legisladora Mónica Urquiza</w:t>
      </w:r>
    </w:p>
    <w:p w14:paraId="017B5A42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>Tel: 02901-15603570</w:t>
      </w:r>
    </w:p>
    <w:p w14:paraId="340DF58E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Fonts w:ascii="Arial"/>
          <w:b/>
          <w:color w:val="000000"/>
        </w:rPr>
      </w:pPr>
    </w:p>
    <w:p w14:paraId="0580A1CC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proofErr w:type="spellStart"/>
      <w:r>
        <w:rPr>
          <w:rStyle w:val="Continuarlista41"/>
          <w:rFonts w:ascii="Arial" w:hAnsi="Arial"/>
        </w:rPr>
        <w:t>Taraborelli</w:t>
      </w:r>
      <w:proofErr w:type="spellEnd"/>
      <w:r>
        <w:rPr>
          <w:rStyle w:val="Continuarlista41"/>
          <w:rFonts w:ascii="Arial" w:hAnsi="Arial"/>
        </w:rPr>
        <w:t xml:space="preserve"> </w:t>
      </w:r>
      <w:proofErr w:type="spellStart"/>
      <w:r>
        <w:rPr>
          <w:rStyle w:val="Continuarlista41"/>
          <w:rFonts w:ascii="Arial" w:hAnsi="Arial"/>
        </w:rPr>
        <w:t>Automobile</w:t>
      </w:r>
      <w:proofErr w:type="spellEnd"/>
      <w:r>
        <w:rPr>
          <w:rStyle w:val="Continuarlista41"/>
          <w:rFonts w:ascii="Arial" w:hAnsi="Arial"/>
        </w:rPr>
        <w:t xml:space="preserve"> S.A. : Cristian </w:t>
      </w:r>
      <w:proofErr w:type="spellStart"/>
      <w:r>
        <w:rPr>
          <w:rStyle w:val="Continuarlista41"/>
          <w:rFonts w:ascii="Arial" w:hAnsi="Arial"/>
        </w:rPr>
        <w:t>Maidana</w:t>
      </w:r>
      <w:proofErr w:type="spellEnd"/>
      <w:r>
        <w:rPr>
          <w:rStyle w:val="Continuarlista41"/>
          <w:rFonts w:ascii="Arial" w:hAnsi="Arial"/>
        </w:rPr>
        <w:t xml:space="preserve"> Tel: 3442- 15606999</w:t>
      </w:r>
    </w:p>
    <w:p w14:paraId="31402FE8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Fonts w:ascii="Arial"/>
          <w:b/>
          <w:color w:val="000000"/>
        </w:rPr>
      </w:pPr>
    </w:p>
    <w:p w14:paraId="28907363" w14:textId="77777777" w:rsidR="004035A6" w:rsidRDefault="004035A6">
      <w:pPr>
        <w:pStyle w:val="Textodecuerpo2"/>
        <w:tabs>
          <w:tab w:val="left" w:pos="144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 xml:space="preserve">                                                  Gabriel </w:t>
      </w:r>
      <w:proofErr w:type="spellStart"/>
      <w:r>
        <w:rPr>
          <w:rStyle w:val="Continuarlista41"/>
          <w:rFonts w:ascii="Arial" w:hAnsi="Arial"/>
        </w:rPr>
        <w:t>Montañana</w:t>
      </w:r>
      <w:proofErr w:type="spellEnd"/>
      <w:r>
        <w:rPr>
          <w:rStyle w:val="Continuarlista41"/>
          <w:rFonts w:ascii="Arial" w:hAnsi="Arial"/>
        </w:rPr>
        <w:t xml:space="preserve"> Tel: 3442-15629920</w:t>
      </w:r>
    </w:p>
    <w:p w14:paraId="719B23FD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43FCB254" w14:textId="77777777" w:rsidR="004035A6" w:rsidRDefault="004035A6">
      <w:pPr>
        <w:pStyle w:val="Textodecuerpo2"/>
        <w:spacing w:before="0" w:after="0"/>
        <w:jc w:val="both"/>
        <w:rPr>
          <w:rFonts w:ascii="Arial" w:hAnsi="Arial"/>
        </w:rPr>
      </w:pPr>
    </w:p>
    <w:p w14:paraId="694C9D94" w14:textId="77777777" w:rsidR="004035A6" w:rsidRDefault="004035A6">
      <w:pPr>
        <w:pStyle w:val="Textodecuerpo2"/>
        <w:spacing w:before="0" w:after="0"/>
        <w:jc w:val="both"/>
        <w:rPr>
          <w:rFonts w:ascii="Arial" w:hAnsi="Arial"/>
        </w:rPr>
      </w:pPr>
    </w:p>
    <w:p w14:paraId="543D4C1A" w14:textId="77777777" w:rsidR="004035A6" w:rsidRDefault="004035A6">
      <w:pPr>
        <w:pStyle w:val="Ttulo1"/>
        <w:spacing w:before="0" w:after="0"/>
        <w:jc w:val="center"/>
        <w:rPr>
          <w:rFonts w:ascii="Arial" w:hAnsi="Arial"/>
          <w:caps/>
          <w:sz w:val="27"/>
        </w:rPr>
      </w:pPr>
      <w:r>
        <w:rPr>
          <w:rFonts w:ascii="Arial" w:hAnsi="Arial"/>
          <w:caps/>
          <w:sz w:val="27"/>
        </w:rPr>
        <w:t xml:space="preserve">REFERENCIAS PERSONALES EN CONCEPCION DEL URUGUAY </w:t>
      </w:r>
    </w:p>
    <w:p w14:paraId="04427FAA" w14:textId="77777777" w:rsidR="004035A6" w:rsidRDefault="004035A6">
      <w:pPr>
        <w:pStyle w:val="Ttulo1"/>
        <w:spacing w:before="0" w:after="0"/>
        <w:jc w:val="center"/>
        <w:rPr>
          <w:rFonts w:ascii="Arial" w:hAnsi="Arial"/>
          <w:caps/>
          <w:sz w:val="27"/>
        </w:rPr>
      </w:pPr>
      <w:r>
        <w:rPr>
          <w:rFonts w:ascii="Arial" w:hAnsi="Arial"/>
          <w:caps/>
          <w:sz w:val="27"/>
        </w:rPr>
        <w:t>Entre Rios</w:t>
      </w:r>
    </w:p>
    <w:p w14:paraId="162F2910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1ACC6CAC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680F2428" w14:textId="77777777" w:rsidR="004035A6" w:rsidRDefault="004035A6">
      <w:pPr>
        <w:pStyle w:val="Textodecuerpo2"/>
        <w:spacing w:before="0" w:after="0"/>
        <w:jc w:val="both"/>
        <w:rPr>
          <w:rStyle w:val="Continuarlista41"/>
          <w:rFonts w:ascii="Arial" w:hAnsi="Arial"/>
        </w:rPr>
      </w:pPr>
    </w:p>
    <w:p w14:paraId="31B9F6A5" w14:textId="77777777" w:rsidR="004035A6" w:rsidRDefault="003A0778" w:rsidP="003A0778">
      <w:pPr>
        <w:pStyle w:val="Textodecuerpo2"/>
        <w:tabs>
          <w:tab w:val="left" w:pos="720"/>
        </w:tabs>
        <w:spacing w:before="0" w:after="0"/>
        <w:ind w:left="36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 xml:space="preserve">     </w:t>
      </w:r>
      <w:r w:rsidR="004035A6">
        <w:rPr>
          <w:rStyle w:val="Continuarlista41"/>
          <w:rFonts w:ascii="Arial" w:hAnsi="Arial"/>
        </w:rPr>
        <w:t xml:space="preserve">Gastón </w:t>
      </w:r>
      <w:proofErr w:type="spellStart"/>
      <w:r w:rsidR="004035A6">
        <w:rPr>
          <w:rStyle w:val="Continuarlista41"/>
          <w:rFonts w:ascii="Arial" w:hAnsi="Arial"/>
        </w:rPr>
        <w:t>Corazza</w:t>
      </w:r>
      <w:proofErr w:type="spellEnd"/>
      <w:r w:rsidR="004035A6">
        <w:rPr>
          <w:rStyle w:val="Continuarlista41"/>
          <w:rFonts w:ascii="Arial" w:hAnsi="Arial"/>
        </w:rPr>
        <w:t xml:space="preserve">: </w:t>
      </w:r>
      <w:proofErr w:type="spellStart"/>
      <w:r w:rsidR="004035A6">
        <w:rPr>
          <w:rStyle w:val="Continuarlista41"/>
          <w:rFonts w:ascii="Arial" w:hAnsi="Arial"/>
        </w:rPr>
        <w:t>Cel</w:t>
      </w:r>
      <w:proofErr w:type="spellEnd"/>
      <w:r w:rsidR="004035A6">
        <w:rPr>
          <w:rStyle w:val="Continuarlista41"/>
          <w:rFonts w:ascii="Arial" w:hAnsi="Arial"/>
        </w:rPr>
        <w:t>: 03442-15459813</w:t>
      </w:r>
    </w:p>
    <w:p w14:paraId="7769A148" w14:textId="77777777" w:rsidR="004035A6" w:rsidRDefault="004035A6">
      <w:pPr>
        <w:pStyle w:val="Textodecuerpo2"/>
        <w:tabs>
          <w:tab w:val="left" w:pos="720"/>
        </w:tabs>
        <w:spacing w:before="0" w:after="0"/>
        <w:ind w:left="360"/>
        <w:jc w:val="both"/>
        <w:rPr>
          <w:rStyle w:val="Continuarlista41"/>
          <w:rFonts w:ascii="Arial" w:hAnsi="Arial"/>
        </w:rPr>
      </w:pPr>
    </w:p>
    <w:p w14:paraId="0DEDCE83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 xml:space="preserve">           Gabriel </w:t>
      </w:r>
      <w:proofErr w:type="spellStart"/>
      <w:r>
        <w:rPr>
          <w:rStyle w:val="Continuarlista41"/>
          <w:rFonts w:ascii="Arial" w:hAnsi="Arial"/>
        </w:rPr>
        <w:t>Montañana</w:t>
      </w:r>
      <w:proofErr w:type="spellEnd"/>
      <w:r>
        <w:rPr>
          <w:rStyle w:val="Continuarlista41"/>
          <w:rFonts w:ascii="Arial" w:hAnsi="Arial"/>
        </w:rPr>
        <w:t xml:space="preserve">: </w:t>
      </w:r>
      <w:proofErr w:type="spellStart"/>
      <w:r>
        <w:rPr>
          <w:rStyle w:val="Continuarlista41"/>
          <w:rFonts w:ascii="Arial" w:hAnsi="Arial"/>
        </w:rPr>
        <w:t>Cel</w:t>
      </w:r>
      <w:proofErr w:type="spellEnd"/>
      <w:r>
        <w:rPr>
          <w:rStyle w:val="Continuarlista41"/>
          <w:rFonts w:ascii="Arial" w:hAnsi="Arial"/>
        </w:rPr>
        <w:t>: 03442 - 15629920</w:t>
      </w:r>
    </w:p>
    <w:p w14:paraId="4651B46A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Fonts w:ascii="Arial"/>
          <w:b/>
          <w:color w:val="000000"/>
        </w:rPr>
      </w:pPr>
    </w:p>
    <w:p w14:paraId="440C03E9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 xml:space="preserve">           Hugo </w:t>
      </w:r>
      <w:proofErr w:type="spellStart"/>
      <w:r>
        <w:rPr>
          <w:rStyle w:val="Continuarlista41"/>
          <w:rFonts w:ascii="Arial" w:hAnsi="Arial"/>
        </w:rPr>
        <w:t>Lopez</w:t>
      </w:r>
      <w:proofErr w:type="spellEnd"/>
      <w:r>
        <w:rPr>
          <w:rStyle w:val="Continuarlista41"/>
          <w:rFonts w:ascii="Arial" w:hAnsi="Arial"/>
        </w:rPr>
        <w:t xml:space="preserve">: </w:t>
      </w:r>
      <w:proofErr w:type="spellStart"/>
      <w:r>
        <w:rPr>
          <w:rStyle w:val="Continuarlista41"/>
          <w:rFonts w:ascii="Arial" w:hAnsi="Arial"/>
        </w:rPr>
        <w:t>Cel</w:t>
      </w:r>
      <w:proofErr w:type="spellEnd"/>
      <w:r>
        <w:rPr>
          <w:rStyle w:val="Continuarlista41"/>
          <w:rFonts w:ascii="Arial" w:hAnsi="Arial"/>
        </w:rPr>
        <w:t>: 03442 - 15602152</w:t>
      </w:r>
    </w:p>
    <w:p w14:paraId="41E7B1F9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</w:rPr>
      </w:pPr>
    </w:p>
    <w:p w14:paraId="0EF98EAE" w14:textId="77777777" w:rsidR="004035A6" w:rsidRDefault="004035A6" w:rsidP="003A0778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 xml:space="preserve">Gustavo </w:t>
      </w:r>
      <w:proofErr w:type="spellStart"/>
      <w:r>
        <w:rPr>
          <w:rStyle w:val="Continuarlista41"/>
          <w:rFonts w:ascii="Arial" w:hAnsi="Arial"/>
        </w:rPr>
        <w:t>Montañana</w:t>
      </w:r>
      <w:proofErr w:type="spellEnd"/>
      <w:r>
        <w:rPr>
          <w:rStyle w:val="Continuarlista41"/>
          <w:rFonts w:ascii="Arial" w:hAnsi="Arial"/>
        </w:rPr>
        <w:t xml:space="preserve">: </w:t>
      </w:r>
      <w:proofErr w:type="spellStart"/>
      <w:r>
        <w:rPr>
          <w:rStyle w:val="Continuarlista41"/>
          <w:rFonts w:ascii="Arial" w:hAnsi="Arial"/>
        </w:rPr>
        <w:t>Cel</w:t>
      </w:r>
      <w:proofErr w:type="spellEnd"/>
      <w:r>
        <w:rPr>
          <w:rStyle w:val="Continuarlista41"/>
          <w:rFonts w:ascii="Arial" w:hAnsi="Arial"/>
        </w:rPr>
        <w:t>: 03442- 15641491</w:t>
      </w:r>
    </w:p>
    <w:p w14:paraId="5F51DA1F" w14:textId="77777777" w:rsidR="00BE4FEF" w:rsidRDefault="00BE4FEF" w:rsidP="003A0778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</w:p>
    <w:p w14:paraId="4317C5DE" w14:textId="77777777" w:rsidR="00BE4FEF" w:rsidRDefault="007A28BE" w:rsidP="003A0778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 xml:space="preserve">Jorge Carmona:  </w:t>
      </w:r>
      <w:proofErr w:type="spellStart"/>
      <w:r>
        <w:rPr>
          <w:rStyle w:val="Continuarlista41"/>
          <w:rFonts w:ascii="Arial" w:hAnsi="Arial"/>
        </w:rPr>
        <w:t>Cel</w:t>
      </w:r>
      <w:proofErr w:type="spellEnd"/>
      <w:r>
        <w:rPr>
          <w:rStyle w:val="Continuarlista41"/>
          <w:rFonts w:ascii="Arial" w:hAnsi="Arial"/>
        </w:rPr>
        <w:t>:  03442-15547992</w:t>
      </w:r>
    </w:p>
    <w:p w14:paraId="3CB085E8" w14:textId="77777777" w:rsidR="00BE4FEF" w:rsidRDefault="00BE4FEF" w:rsidP="003A0778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</w:p>
    <w:p w14:paraId="700AA22D" w14:textId="77777777" w:rsidR="004035A6" w:rsidRDefault="004035A6" w:rsidP="002B1B83">
      <w:pPr>
        <w:pStyle w:val="Textodecuerpo2"/>
        <w:tabs>
          <w:tab w:val="left" w:pos="720"/>
        </w:tabs>
        <w:spacing w:before="0" w:after="0"/>
        <w:jc w:val="both"/>
        <w:rPr>
          <w:rStyle w:val="Continuarlista41"/>
          <w:rFonts w:ascii="Arial" w:hAnsi="Arial"/>
        </w:rPr>
      </w:pPr>
    </w:p>
    <w:p w14:paraId="11009D15" w14:textId="77777777" w:rsidR="002B1B83" w:rsidRDefault="002B1B83" w:rsidP="003A0778">
      <w:pPr>
        <w:pStyle w:val="Textodecuerpo2"/>
        <w:tabs>
          <w:tab w:val="left" w:pos="720"/>
        </w:tabs>
        <w:spacing w:before="0" w:after="0"/>
        <w:ind w:left="720"/>
        <w:jc w:val="both"/>
        <w:rPr>
          <w:rStyle w:val="Continuarlista41"/>
          <w:rFonts w:ascii="Arial" w:hAnsi="Arial"/>
        </w:rPr>
      </w:pPr>
    </w:p>
    <w:p w14:paraId="4C9E14CC" w14:textId="77777777" w:rsidR="002B1B83" w:rsidRDefault="002B1B83" w:rsidP="002B1B83">
      <w:pPr>
        <w:pStyle w:val="Ttulo1"/>
        <w:spacing w:before="0" w:after="0"/>
        <w:jc w:val="center"/>
        <w:rPr>
          <w:rFonts w:ascii="Arial" w:hAnsi="Arial"/>
          <w:caps/>
          <w:sz w:val="27"/>
        </w:rPr>
      </w:pPr>
      <w:r>
        <w:rPr>
          <w:rFonts w:ascii="Arial" w:hAnsi="Arial"/>
          <w:caps/>
          <w:sz w:val="27"/>
        </w:rPr>
        <w:t xml:space="preserve">REFERENCIAS PERSONALES EN USHUAIA </w:t>
      </w:r>
    </w:p>
    <w:p w14:paraId="13603960" w14:textId="77777777" w:rsidR="00221A62" w:rsidRPr="00221A62" w:rsidRDefault="00221A62" w:rsidP="00221A62">
      <w:pPr>
        <w:pStyle w:val="Fecha"/>
      </w:pPr>
      <w:bookmarkStart w:id="0" w:name="_GoBack"/>
      <w:bookmarkEnd w:id="0"/>
    </w:p>
    <w:p w14:paraId="6AAE1E5D" w14:textId="77777777" w:rsidR="002B1B83" w:rsidRDefault="002B1B83" w:rsidP="002B1B83">
      <w:pPr>
        <w:pStyle w:val="Fecha"/>
      </w:pPr>
    </w:p>
    <w:p w14:paraId="2A4F26C7" w14:textId="77777777" w:rsidR="002B1B83" w:rsidRDefault="002B1B83" w:rsidP="002B1B83">
      <w:pPr>
        <w:pStyle w:val="Fecha"/>
        <w:rPr>
          <w:rStyle w:val="Continuarlista41"/>
          <w:rFonts w:ascii="Arial" w:hAnsi="Arial"/>
        </w:rPr>
      </w:pPr>
      <w:r>
        <w:t xml:space="preserve">         </w:t>
      </w:r>
      <w:r>
        <w:rPr>
          <w:rStyle w:val="Continuarlista41"/>
          <w:rFonts w:ascii="Arial" w:hAnsi="Arial"/>
        </w:rPr>
        <w:t xml:space="preserve">Mónica Urquiza  : </w:t>
      </w:r>
      <w:proofErr w:type="spellStart"/>
      <w:r>
        <w:rPr>
          <w:rStyle w:val="Continuarlista41"/>
          <w:rFonts w:ascii="Arial" w:hAnsi="Arial"/>
        </w:rPr>
        <w:t>Cel</w:t>
      </w:r>
      <w:proofErr w:type="spellEnd"/>
      <w:r>
        <w:rPr>
          <w:rStyle w:val="Continuarlista41"/>
          <w:rFonts w:ascii="Arial" w:hAnsi="Arial"/>
        </w:rPr>
        <w:t>: 02901 15603570</w:t>
      </w:r>
    </w:p>
    <w:p w14:paraId="2106345A" w14:textId="77777777" w:rsidR="002B1B83" w:rsidRDefault="002B1B83" w:rsidP="002B1B83">
      <w:pPr>
        <w:pStyle w:val="Fecha"/>
        <w:rPr>
          <w:rStyle w:val="Continuarlista41"/>
          <w:rFonts w:ascii="Arial" w:hAnsi="Arial"/>
        </w:rPr>
      </w:pPr>
      <w:r>
        <w:rPr>
          <w:rStyle w:val="Continuarlista41"/>
          <w:rFonts w:ascii="Arial" w:hAnsi="Arial"/>
        </w:rPr>
        <w:t xml:space="preserve">        José Luis Catalán </w:t>
      </w:r>
      <w:proofErr w:type="spellStart"/>
      <w:r>
        <w:rPr>
          <w:rStyle w:val="Continuarlista41"/>
          <w:rFonts w:ascii="Arial" w:hAnsi="Arial"/>
        </w:rPr>
        <w:t>Magni</w:t>
      </w:r>
      <w:proofErr w:type="spellEnd"/>
      <w:r>
        <w:rPr>
          <w:rStyle w:val="Continuarlista41"/>
          <w:rFonts w:ascii="Arial" w:hAnsi="Arial"/>
        </w:rPr>
        <w:t xml:space="preserve">:  </w:t>
      </w:r>
      <w:proofErr w:type="spellStart"/>
      <w:r>
        <w:rPr>
          <w:rStyle w:val="Continuarlista41"/>
          <w:rFonts w:ascii="Arial" w:hAnsi="Arial"/>
        </w:rPr>
        <w:t>Cel</w:t>
      </w:r>
      <w:proofErr w:type="spellEnd"/>
      <w:r>
        <w:rPr>
          <w:rStyle w:val="Continuarlista41"/>
          <w:rFonts w:ascii="Arial" w:hAnsi="Arial"/>
        </w:rPr>
        <w:t xml:space="preserve">: 02901 15603052 </w:t>
      </w:r>
    </w:p>
    <w:p w14:paraId="5F414E54" w14:textId="77777777" w:rsidR="002B1B83" w:rsidRPr="002B1B83" w:rsidRDefault="6B2DB205" w:rsidP="002B1B83">
      <w:pPr>
        <w:pStyle w:val="Fecha"/>
        <w:rPr>
          <w:rFonts w:ascii="Arial" w:hAnsi="Arial"/>
          <w:b/>
          <w:bCs/>
        </w:rPr>
      </w:pPr>
      <w:r w:rsidRPr="6B2DB205">
        <w:rPr>
          <w:rStyle w:val="Continuarlista41"/>
          <w:rFonts w:ascii="Arial" w:eastAsia="Arial" w:hAnsi="Arial" w:cs="Arial"/>
        </w:rPr>
        <w:t xml:space="preserve">        Sofía </w:t>
      </w:r>
      <w:proofErr w:type="spellStart"/>
      <w:r w:rsidRPr="6B2DB205">
        <w:rPr>
          <w:rStyle w:val="Continuarlista41"/>
          <w:rFonts w:ascii="Arial" w:eastAsia="Arial" w:hAnsi="Arial" w:cs="Arial"/>
        </w:rPr>
        <w:t>Hegemann</w:t>
      </w:r>
      <w:proofErr w:type="spellEnd"/>
      <w:r w:rsidRPr="6B2DB205">
        <w:rPr>
          <w:rStyle w:val="Continuarlista41"/>
          <w:rFonts w:ascii="Arial" w:eastAsia="Arial" w:hAnsi="Arial" w:cs="Arial"/>
        </w:rPr>
        <w:t xml:space="preserve">:  </w:t>
      </w:r>
      <w:proofErr w:type="spellStart"/>
      <w:r w:rsidRPr="6B2DB205">
        <w:rPr>
          <w:rStyle w:val="Continuarlista41"/>
          <w:rFonts w:ascii="Arial" w:eastAsia="Arial" w:hAnsi="Arial" w:cs="Arial"/>
        </w:rPr>
        <w:t>Cel</w:t>
      </w:r>
      <w:proofErr w:type="spellEnd"/>
      <w:r w:rsidRPr="6B2DB205">
        <w:rPr>
          <w:rStyle w:val="Continuarlista41"/>
          <w:rFonts w:ascii="Arial" w:eastAsia="Arial" w:hAnsi="Arial" w:cs="Arial"/>
        </w:rPr>
        <w:t>:  02901 15541196</w:t>
      </w:r>
    </w:p>
    <w:p w14:paraId="66939BA6" w14:textId="1444C037" w:rsidR="6B2DB205" w:rsidRDefault="6B2DB205" w:rsidP="6B2DB205">
      <w:pPr>
        <w:pStyle w:val="Fecha"/>
        <w:rPr>
          <w:rStyle w:val="Continuarlista41"/>
          <w:rFonts w:ascii="Arial" w:eastAsia="Arial" w:hAnsi="Arial" w:cs="Arial"/>
        </w:rPr>
      </w:pPr>
      <w:r w:rsidRPr="6B2DB205">
        <w:rPr>
          <w:rStyle w:val="Continuarlista41"/>
          <w:rFonts w:ascii="Arial" w:eastAsia="Arial" w:hAnsi="Arial" w:cs="Arial"/>
        </w:rPr>
        <w:t xml:space="preserve">        Eduardo </w:t>
      </w:r>
      <w:proofErr w:type="spellStart"/>
      <w:r w:rsidRPr="6B2DB205">
        <w:rPr>
          <w:rStyle w:val="Continuarlista41"/>
          <w:rFonts w:ascii="Arial" w:eastAsia="Arial" w:hAnsi="Arial" w:cs="Arial"/>
        </w:rPr>
        <w:t>Morbiducci</w:t>
      </w:r>
      <w:proofErr w:type="spellEnd"/>
      <w:r w:rsidRPr="6B2DB205">
        <w:rPr>
          <w:rStyle w:val="Continuarlista41"/>
          <w:rFonts w:ascii="Arial" w:eastAsia="Arial" w:hAnsi="Arial" w:cs="Arial"/>
        </w:rPr>
        <w:t xml:space="preserve">  </w:t>
      </w:r>
      <w:proofErr w:type="spellStart"/>
      <w:r w:rsidRPr="6B2DB205">
        <w:rPr>
          <w:rStyle w:val="Continuarlista41"/>
          <w:rFonts w:ascii="Arial" w:eastAsia="Arial" w:hAnsi="Arial" w:cs="Arial"/>
        </w:rPr>
        <w:t>Cel</w:t>
      </w:r>
      <w:proofErr w:type="spellEnd"/>
      <w:r w:rsidRPr="6B2DB205">
        <w:rPr>
          <w:rStyle w:val="Continuarlista41"/>
          <w:rFonts w:ascii="Arial" w:eastAsia="Arial" w:hAnsi="Arial" w:cs="Arial"/>
        </w:rPr>
        <w:t>:  02901 15605679</w:t>
      </w:r>
    </w:p>
    <w:p w14:paraId="6E48334C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p w14:paraId="7EF2066A" w14:textId="77777777" w:rsidR="004035A6" w:rsidRDefault="004035A6">
      <w:pPr>
        <w:pStyle w:val="Textodecuerpo2"/>
        <w:tabs>
          <w:tab w:val="left" w:pos="720"/>
        </w:tabs>
        <w:spacing w:before="0" w:after="0"/>
        <w:jc w:val="both"/>
      </w:pPr>
    </w:p>
    <w:sectPr w:rsidR="004035A6">
      <w:pgSz w:w="11905" w:h="16837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0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6">
    <w:nsid w:val="00000007"/>
    <w:multiLevelType w:val="multilevel"/>
    <w:tmpl w:val="0000000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7">
    <w:nsid w:val="00000008"/>
    <w:multiLevelType w:val="multilevel"/>
    <w:tmpl w:val="00000000"/>
    <w:lvl w:ilvl="0">
      <w:start w:val="1"/>
      <w:numFmt w:val="bullet"/>
      <w:lvlText w:val="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09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97D4D"/>
    <w:rsid w:val="001B6D18"/>
    <w:rsid w:val="00221A62"/>
    <w:rsid w:val="00253F4F"/>
    <w:rsid w:val="002B1B83"/>
    <w:rsid w:val="00375F31"/>
    <w:rsid w:val="003A0778"/>
    <w:rsid w:val="004035A6"/>
    <w:rsid w:val="004428A7"/>
    <w:rsid w:val="004453B0"/>
    <w:rsid w:val="00641F8B"/>
    <w:rsid w:val="00680589"/>
    <w:rsid w:val="007240AE"/>
    <w:rsid w:val="007A28BE"/>
    <w:rsid w:val="00907AB3"/>
    <w:rsid w:val="0099487F"/>
    <w:rsid w:val="00A871F6"/>
    <w:rsid w:val="00B74B8F"/>
    <w:rsid w:val="00BE4FEF"/>
    <w:rsid w:val="00CF3801"/>
    <w:rsid w:val="6B2DB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FD7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Fecha"/>
    <w:qFormat/>
    <w:pPr>
      <w:spacing w:before="100" w:after="10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Fecha"/>
    <w:qFormat/>
    <w:pPr>
      <w:spacing w:before="100" w:after="100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ontinuarlista21">
    <w:name w:val="Continuar lista 21"/>
    <w:rPr>
      <w:color w:val="0000FF"/>
      <w:u w:val="single"/>
    </w:rPr>
  </w:style>
  <w:style w:type="character" w:customStyle="1" w:styleId="Continuarlista31">
    <w:name w:val="Continuar lista 31"/>
    <w:qFormat/>
    <w:rPr>
      <w:i/>
      <w:iCs/>
    </w:rPr>
  </w:style>
  <w:style w:type="character" w:customStyle="1" w:styleId="Continuarlista41">
    <w:name w:val="Continuar lista 41"/>
    <w:qFormat/>
    <w:rPr>
      <w:b/>
      <w:bCs/>
    </w:rPr>
  </w:style>
  <w:style w:type="character" w:customStyle="1" w:styleId="Continuarlista51">
    <w:name w:val="Continuar lista 51"/>
    <w:rPr>
      <w:color w:val="800000"/>
      <w:u w:val="single"/>
    </w:rPr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Fecha"/>
    <w:pPr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Fecha">
    <w:name w:val="Date"/>
    <w:basedOn w:val="Normal"/>
    <w:pPr>
      <w:spacing w:after="120"/>
    </w:pPr>
  </w:style>
  <w:style w:type="paragraph" w:styleId="Textodecuerpo1sangra">
    <w:name w:val="Body Text First Indent"/>
    <w:basedOn w:val="Fecha"/>
    <w:rPr>
      <w:rFonts w:cs="Tahoma"/>
    </w:rPr>
  </w:style>
  <w:style w:type="paragraph" w:customStyle="1" w:styleId="Etiqueta">
    <w:name w:val="Etiqueta"/>
    <w:basedOn w:val="Normal"/>
    <w:pPr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Pr>
      <w:rFonts w:cs="Tahoma"/>
    </w:rPr>
  </w:style>
  <w:style w:type="paragraph" w:styleId="Textodecuerpo2">
    <w:name w:val="Body Text 2"/>
    <w:basedOn w:val="Normal"/>
    <w:pPr>
      <w:spacing w:before="100" w:after="100"/>
    </w:pPr>
  </w:style>
  <w:style w:type="paragraph" w:styleId="Textodecuerpo3">
    <w:name w:val="Body Text 3"/>
    <w:basedOn w:val="Normal"/>
    <w:rPr>
      <w:rFonts w:ascii="Tahoma" w:hAnsi="Tahoma" w:cs="Tahoma"/>
      <w:sz w:val="16"/>
      <w:szCs w:val="16"/>
    </w:rPr>
  </w:style>
  <w:style w:type="paragraph" w:styleId="Sangra2detdecuerpo">
    <w:name w:val="Body Text Indent 2"/>
    <w:basedOn w:val="Normal"/>
    <w:qFormat/>
    <w:pPr>
      <w:ind w:left="708"/>
    </w:pPr>
  </w:style>
  <w:style w:type="paragraph" w:styleId="Sangra3detdecuerpo">
    <w:name w:val="Body Text Indent 3"/>
    <w:basedOn w:val="Normal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253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53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Fecha"/>
    <w:qFormat/>
    <w:pPr>
      <w:spacing w:before="100" w:after="10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Fecha"/>
    <w:qFormat/>
    <w:pPr>
      <w:spacing w:before="100" w:after="100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ontinuarlista21">
    <w:name w:val="Continuar lista 21"/>
    <w:rPr>
      <w:color w:val="0000FF"/>
      <w:u w:val="single"/>
    </w:rPr>
  </w:style>
  <w:style w:type="character" w:customStyle="1" w:styleId="Continuarlista31">
    <w:name w:val="Continuar lista 31"/>
    <w:qFormat/>
    <w:rPr>
      <w:i/>
      <w:iCs/>
    </w:rPr>
  </w:style>
  <w:style w:type="character" w:customStyle="1" w:styleId="Continuarlista41">
    <w:name w:val="Continuar lista 41"/>
    <w:qFormat/>
    <w:rPr>
      <w:b/>
      <w:bCs/>
    </w:rPr>
  </w:style>
  <w:style w:type="character" w:customStyle="1" w:styleId="Continuarlista51">
    <w:name w:val="Continuar lista 51"/>
    <w:rPr>
      <w:color w:val="800000"/>
      <w:u w:val="single"/>
    </w:rPr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Fecha"/>
    <w:pPr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Fecha">
    <w:name w:val="Date"/>
    <w:basedOn w:val="Normal"/>
    <w:pPr>
      <w:spacing w:after="120"/>
    </w:pPr>
  </w:style>
  <w:style w:type="paragraph" w:styleId="Textodecuerpo1sangra">
    <w:name w:val="Body Text First Indent"/>
    <w:basedOn w:val="Fecha"/>
    <w:rPr>
      <w:rFonts w:cs="Tahoma"/>
    </w:rPr>
  </w:style>
  <w:style w:type="paragraph" w:customStyle="1" w:styleId="Etiqueta">
    <w:name w:val="Etiqueta"/>
    <w:basedOn w:val="Normal"/>
    <w:pPr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Pr>
      <w:rFonts w:cs="Tahoma"/>
    </w:rPr>
  </w:style>
  <w:style w:type="paragraph" w:styleId="Textodecuerpo2">
    <w:name w:val="Body Text 2"/>
    <w:basedOn w:val="Normal"/>
    <w:pPr>
      <w:spacing w:before="100" w:after="100"/>
    </w:pPr>
  </w:style>
  <w:style w:type="paragraph" w:styleId="Textodecuerpo3">
    <w:name w:val="Body Text 3"/>
    <w:basedOn w:val="Normal"/>
    <w:rPr>
      <w:rFonts w:ascii="Tahoma" w:hAnsi="Tahoma" w:cs="Tahoma"/>
      <w:sz w:val="16"/>
      <w:szCs w:val="16"/>
    </w:rPr>
  </w:style>
  <w:style w:type="paragraph" w:styleId="Sangra2detdecuerpo">
    <w:name w:val="Body Text Indent 2"/>
    <w:basedOn w:val="Normal"/>
    <w:qFormat/>
    <w:pPr>
      <w:ind w:left="708"/>
    </w:pPr>
  </w:style>
  <w:style w:type="paragraph" w:styleId="Sangra3detdecuerpo">
    <w:name w:val="Body Text Indent 3"/>
    <w:basedOn w:val="Normal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253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53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ngrejoush@hotmail.com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1028</Words>
  <Characters>5656</Characters>
  <Application>Microsoft Macintosh Word</Application>
  <DocSecurity>0</DocSecurity>
  <Lines>47</Lines>
  <Paragraphs>13</Paragraphs>
  <ScaleCrop>false</ScaleCrop>
  <Company>Windows uE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Usuario</dc:creator>
  <cp:keywords/>
  <cp:lastModifiedBy>Monica Urquiza</cp:lastModifiedBy>
  <cp:revision>6</cp:revision>
  <cp:lastPrinted>2015-12-22T09:34:00Z</cp:lastPrinted>
  <dcterms:created xsi:type="dcterms:W3CDTF">2016-07-12T22:25:00Z</dcterms:created>
  <dcterms:modified xsi:type="dcterms:W3CDTF">2016-07-22T15:04:00Z</dcterms:modified>
</cp:coreProperties>
</file>